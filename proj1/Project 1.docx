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9B4FB" w14:textId="7AF59730" w:rsidR="00913ED2" w:rsidRPr="00913ED2" w:rsidRDefault="00576030" w:rsidP="00913ED2">
      <w:pPr>
        <w:pStyle w:val="1"/>
        <w:spacing w:before="240"/>
        <w:rPr>
          <w:sz w:val="28"/>
          <w:szCs w:val="28"/>
        </w:rPr>
      </w:pPr>
      <w:r>
        <w:rPr>
          <w:sz w:val="28"/>
          <w:szCs w:val="28"/>
        </w:rPr>
        <w:t xml:space="preserve">Operating Systems – </w:t>
      </w:r>
      <w:proofErr w:type="gramStart"/>
      <w:r>
        <w:rPr>
          <w:sz w:val="28"/>
          <w:szCs w:val="28"/>
        </w:rPr>
        <w:t>Spring</w:t>
      </w:r>
      <w:proofErr w:type="gramEnd"/>
      <w:r>
        <w:rPr>
          <w:sz w:val="28"/>
          <w:szCs w:val="28"/>
        </w:rPr>
        <w:t xml:space="preserve"> 201</w:t>
      </w:r>
      <w:r>
        <w:rPr>
          <w:rFonts w:hint="eastAsia"/>
          <w:sz w:val="28"/>
          <w:szCs w:val="28"/>
        </w:rPr>
        <w:t>5</w:t>
      </w:r>
      <w:r w:rsidR="00913ED2" w:rsidRPr="00913ED2">
        <w:rPr>
          <w:sz w:val="28"/>
          <w:szCs w:val="28"/>
        </w:rPr>
        <w:t xml:space="preserve"> Project 1</w:t>
      </w:r>
    </w:p>
    <w:p w14:paraId="7AE455F4" w14:textId="25A7652F" w:rsidR="000A526A" w:rsidRPr="00913ED2" w:rsidRDefault="00CE43C7" w:rsidP="00913ED2">
      <w:pPr>
        <w:pStyle w:val="1"/>
        <w:spacing w:before="240"/>
        <w:rPr>
          <w:sz w:val="28"/>
          <w:szCs w:val="28"/>
        </w:rPr>
      </w:pPr>
      <w:r w:rsidRPr="00913ED2">
        <w:rPr>
          <w:sz w:val="28"/>
          <w:szCs w:val="28"/>
        </w:rPr>
        <w:t>Build a thread system for kernel processes</w:t>
      </w:r>
    </w:p>
    <w:p w14:paraId="24C269C1" w14:textId="77777777" w:rsidR="00CE43C7" w:rsidRPr="00913ED2" w:rsidRDefault="00CE43C7" w:rsidP="00913ED2">
      <w:pPr>
        <w:widowControl/>
        <w:autoSpaceDE w:val="0"/>
        <w:autoSpaceDN w:val="0"/>
        <w:adjustRightInd w:val="0"/>
        <w:spacing w:after="160"/>
        <w:jc w:val="left"/>
        <w:rPr>
          <w:rFonts w:ascii="Times" w:hAnsi="Times" w:cs="Times"/>
          <w:kern w:val="0"/>
          <w:szCs w:val="20"/>
        </w:rPr>
      </w:pPr>
      <w:r w:rsidRPr="00913ED2">
        <w:rPr>
          <w:rFonts w:ascii="Times" w:hAnsi="Times" w:cs="Times"/>
          <w:kern w:val="0"/>
          <w:szCs w:val="20"/>
        </w:rPr>
        <w:t>Stock Nachos has an incomplete thread system. In this assignment, your job is to complete it, and then use it to solve several synchronization problems.</w:t>
      </w:r>
    </w:p>
    <w:p w14:paraId="515FCB2F" w14:textId="77777777" w:rsidR="00CE43C7" w:rsidRPr="00913ED2" w:rsidRDefault="00CE43C7" w:rsidP="00913ED2">
      <w:pPr>
        <w:widowControl/>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The first step is to read and understand the partial thread system we have written for you. This thread system implements </w:t>
      </w:r>
      <w:r w:rsidRPr="00102C00">
        <w:rPr>
          <w:rFonts w:ascii="Times" w:hAnsi="Times" w:cs="Times"/>
          <w:kern w:val="0"/>
          <w:szCs w:val="20"/>
          <w:highlight w:val="yellow"/>
        </w:rPr>
        <w:t>thread fork, thread completion, and semaphores</w:t>
      </w:r>
      <w:r w:rsidRPr="00913ED2">
        <w:rPr>
          <w:rFonts w:ascii="Times" w:hAnsi="Times" w:cs="Times"/>
          <w:kern w:val="0"/>
          <w:szCs w:val="20"/>
        </w:rPr>
        <w:t xml:space="preserve"> for synchronization. It also provides </w:t>
      </w:r>
      <w:r w:rsidRPr="00102C00">
        <w:rPr>
          <w:rFonts w:ascii="Times" w:hAnsi="Times" w:cs="Times"/>
          <w:kern w:val="0"/>
          <w:szCs w:val="20"/>
          <w:highlight w:val="yellow"/>
        </w:rPr>
        <w:t>locks and condition variables</w:t>
      </w:r>
      <w:r w:rsidRPr="00913ED2">
        <w:rPr>
          <w:rFonts w:ascii="Times" w:hAnsi="Times" w:cs="Times"/>
          <w:kern w:val="0"/>
          <w:szCs w:val="20"/>
        </w:rPr>
        <w:t xml:space="preserve"> built on top of semaphores.</w:t>
      </w:r>
    </w:p>
    <w:p w14:paraId="63029B25" w14:textId="77777777" w:rsidR="00CE43C7" w:rsidRPr="00913ED2" w:rsidRDefault="00CE43C7" w:rsidP="00913ED2">
      <w:pPr>
        <w:widowControl/>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After installing the Nachos distribution, run the program </w:t>
      </w:r>
      <w:r w:rsidRPr="00913ED2">
        <w:rPr>
          <w:rFonts w:ascii="Courier" w:hAnsi="Courier" w:cs="Courier"/>
          <w:kern w:val="0"/>
          <w:szCs w:val="20"/>
        </w:rPr>
        <w:t>nachos</w:t>
      </w:r>
      <w:r w:rsidRPr="00913ED2">
        <w:rPr>
          <w:rFonts w:ascii="Times" w:hAnsi="Times" w:cs="Times"/>
          <w:kern w:val="0"/>
          <w:szCs w:val="20"/>
        </w:rPr>
        <w:t xml:space="preserve"> (in the proj1 subdirectory) for a simple test of our code. This causes the methods of </w:t>
      </w:r>
      <w:proofErr w:type="spellStart"/>
      <w:r w:rsidRPr="00102C00">
        <w:rPr>
          <w:rFonts w:ascii="Courier" w:hAnsi="Courier" w:cs="Courier"/>
          <w:kern w:val="0"/>
          <w:szCs w:val="20"/>
          <w:highlight w:val="yellow"/>
        </w:rPr>
        <w:t>nachos.threads.ThreadedKernel</w:t>
      </w:r>
      <w:proofErr w:type="spellEnd"/>
      <w:r w:rsidRPr="00913ED2">
        <w:rPr>
          <w:rFonts w:ascii="Times" w:hAnsi="Times" w:cs="Times"/>
          <w:kern w:val="0"/>
          <w:szCs w:val="20"/>
        </w:rPr>
        <w:t xml:space="preserve"> to be called in the order listed in </w:t>
      </w:r>
      <w:r w:rsidRPr="00913ED2">
        <w:rPr>
          <w:rFonts w:ascii="Courier" w:hAnsi="Courier" w:cs="Courier"/>
          <w:kern w:val="0"/>
          <w:szCs w:val="20"/>
        </w:rPr>
        <w:t>threads/ThreadedKernel.java</w:t>
      </w:r>
      <w:r w:rsidRPr="00913ED2">
        <w:rPr>
          <w:rFonts w:ascii="Times" w:hAnsi="Times" w:cs="Times"/>
          <w:kern w:val="0"/>
          <w:szCs w:val="20"/>
        </w:rPr>
        <w:t>:</w:t>
      </w:r>
    </w:p>
    <w:p w14:paraId="7606C8CF" w14:textId="77777777" w:rsidR="00CE43C7" w:rsidRPr="00913ED2" w:rsidRDefault="00CE43C7" w:rsidP="00913ED2">
      <w:pPr>
        <w:widowControl/>
        <w:numPr>
          <w:ilvl w:val="0"/>
          <w:numId w:val="1"/>
        </w:numPr>
        <w:tabs>
          <w:tab w:val="left" w:pos="220"/>
          <w:tab w:val="left" w:pos="720"/>
        </w:tabs>
        <w:autoSpaceDE w:val="0"/>
        <w:autoSpaceDN w:val="0"/>
        <w:adjustRightInd w:val="0"/>
        <w:spacing w:after="160"/>
        <w:ind w:left="0" w:firstLine="0"/>
        <w:jc w:val="left"/>
        <w:rPr>
          <w:rFonts w:ascii="Times" w:hAnsi="Times" w:cs="Times"/>
          <w:kern w:val="0"/>
          <w:szCs w:val="20"/>
        </w:rPr>
      </w:pPr>
      <w:r w:rsidRPr="00913ED2">
        <w:rPr>
          <w:rFonts w:ascii="Times" w:hAnsi="Times" w:cs="Times"/>
          <w:kern w:val="0"/>
          <w:szCs w:val="20"/>
        </w:rPr>
        <w:t xml:space="preserve">The </w:t>
      </w:r>
      <w:proofErr w:type="spellStart"/>
      <w:r w:rsidRPr="00913ED2">
        <w:rPr>
          <w:rFonts w:ascii="Courier" w:hAnsi="Courier" w:cs="Courier"/>
          <w:kern w:val="0"/>
          <w:szCs w:val="20"/>
        </w:rPr>
        <w:t>ThreadedKernel</w:t>
      </w:r>
      <w:proofErr w:type="spellEnd"/>
      <w:r w:rsidRPr="00913ED2">
        <w:rPr>
          <w:rFonts w:ascii="Times" w:hAnsi="Times" w:cs="Times"/>
          <w:kern w:val="0"/>
          <w:szCs w:val="20"/>
        </w:rPr>
        <w:t xml:space="preserve"> </w:t>
      </w:r>
      <w:r w:rsidRPr="00102C00">
        <w:rPr>
          <w:rFonts w:ascii="Times" w:hAnsi="Times" w:cs="Times"/>
          <w:kern w:val="0"/>
          <w:szCs w:val="20"/>
          <w:highlight w:val="yellow"/>
        </w:rPr>
        <w:t>constructor</w:t>
      </w:r>
      <w:r w:rsidRPr="00913ED2">
        <w:rPr>
          <w:rFonts w:ascii="Times" w:hAnsi="Times" w:cs="Times"/>
          <w:kern w:val="0"/>
          <w:szCs w:val="20"/>
        </w:rPr>
        <w:t xml:space="preserve"> is invoked to create the Nachos kernel.</w:t>
      </w:r>
    </w:p>
    <w:p w14:paraId="7D529C64" w14:textId="77777777" w:rsidR="00CE43C7" w:rsidRPr="00913ED2" w:rsidRDefault="00CE43C7" w:rsidP="00913ED2">
      <w:pPr>
        <w:widowControl/>
        <w:numPr>
          <w:ilvl w:val="0"/>
          <w:numId w:val="1"/>
        </w:numPr>
        <w:tabs>
          <w:tab w:val="left" w:pos="220"/>
          <w:tab w:val="left" w:pos="720"/>
        </w:tabs>
        <w:autoSpaceDE w:val="0"/>
        <w:autoSpaceDN w:val="0"/>
        <w:adjustRightInd w:val="0"/>
        <w:spacing w:after="160"/>
        <w:ind w:left="0" w:firstLine="0"/>
        <w:jc w:val="left"/>
        <w:rPr>
          <w:rFonts w:ascii="Times" w:hAnsi="Times" w:cs="Times"/>
          <w:kern w:val="0"/>
          <w:szCs w:val="20"/>
        </w:rPr>
      </w:pPr>
      <w:r w:rsidRPr="00913ED2">
        <w:rPr>
          <w:rFonts w:ascii="Times" w:hAnsi="Times" w:cs="Times"/>
          <w:kern w:val="0"/>
          <w:szCs w:val="20"/>
        </w:rPr>
        <w:t xml:space="preserve">This kernel is initialized with </w:t>
      </w:r>
      <w:proofErr w:type="gramStart"/>
      <w:r w:rsidRPr="00102C00">
        <w:rPr>
          <w:rFonts w:ascii="Courier" w:hAnsi="Courier" w:cs="Courier"/>
          <w:kern w:val="0"/>
          <w:szCs w:val="20"/>
          <w:highlight w:val="yellow"/>
        </w:rPr>
        <w:t>initialize(</w:t>
      </w:r>
      <w:proofErr w:type="gramEnd"/>
      <w:r w:rsidRPr="00102C00">
        <w:rPr>
          <w:rFonts w:ascii="Courier" w:hAnsi="Courier" w:cs="Courier"/>
          <w:kern w:val="0"/>
          <w:szCs w:val="20"/>
          <w:highlight w:val="yellow"/>
        </w:rPr>
        <w:t>)</w:t>
      </w:r>
      <w:r w:rsidRPr="00913ED2">
        <w:rPr>
          <w:rFonts w:ascii="Times" w:hAnsi="Times" w:cs="Times"/>
          <w:kern w:val="0"/>
          <w:szCs w:val="20"/>
        </w:rPr>
        <w:t>.</w:t>
      </w:r>
    </w:p>
    <w:p w14:paraId="65469772" w14:textId="77777777" w:rsidR="00CE43C7" w:rsidRPr="00913ED2" w:rsidRDefault="00CE43C7" w:rsidP="00913ED2">
      <w:pPr>
        <w:widowControl/>
        <w:numPr>
          <w:ilvl w:val="0"/>
          <w:numId w:val="1"/>
        </w:numPr>
        <w:tabs>
          <w:tab w:val="left" w:pos="220"/>
          <w:tab w:val="left" w:pos="720"/>
        </w:tabs>
        <w:autoSpaceDE w:val="0"/>
        <w:autoSpaceDN w:val="0"/>
        <w:adjustRightInd w:val="0"/>
        <w:spacing w:after="160"/>
        <w:ind w:left="0" w:firstLine="0"/>
        <w:jc w:val="left"/>
        <w:rPr>
          <w:rFonts w:ascii="Times" w:hAnsi="Times" w:cs="Times"/>
          <w:kern w:val="0"/>
          <w:szCs w:val="20"/>
        </w:rPr>
      </w:pPr>
      <w:r w:rsidRPr="00913ED2">
        <w:rPr>
          <w:rFonts w:ascii="Times" w:hAnsi="Times" w:cs="Times"/>
          <w:kern w:val="0"/>
          <w:szCs w:val="20"/>
        </w:rPr>
        <w:t xml:space="preserve">This kernel is tested with </w:t>
      </w:r>
      <w:proofErr w:type="spellStart"/>
      <w:proofErr w:type="gramStart"/>
      <w:r w:rsidRPr="00102C00">
        <w:rPr>
          <w:rFonts w:ascii="Courier" w:hAnsi="Courier" w:cs="Courier"/>
          <w:kern w:val="0"/>
          <w:szCs w:val="20"/>
          <w:highlight w:val="yellow"/>
        </w:rPr>
        <w:t>selfTest</w:t>
      </w:r>
      <w:proofErr w:type="spellEnd"/>
      <w:r w:rsidRPr="00102C00">
        <w:rPr>
          <w:rFonts w:ascii="Courier" w:hAnsi="Courier" w:cs="Courier"/>
          <w:kern w:val="0"/>
          <w:szCs w:val="20"/>
          <w:highlight w:val="yellow"/>
        </w:rPr>
        <w:t>(</w:t>
      </w:r>
      <w:proofErr w:type="gramEnd"/>
      <w:r w:rsidRPr="00102C00">
        <w:rPr>
          <w:rFonts w:ascii="Courier" w:hAnsi="Courier" w:cs="Courier"/>
          <w:kern w:val="0"/>
          <w:szCs w:val="20"/>
          <w:highlight w:val="yellow"/>
        </w:rPr>
        <w:t>)</w:t>
      </w:r>
      <w:r w:rsidRPr="00913ED2">
        <w:rPr>
          <w:rFonts w:ascii="Times" w:hAnsi="Times" w:cs="Times"/>
          <w:kern w:val="0"/>
          <w:szCs w:val="20"/>
        </w:rPr>
        <w:t>.</w:t>
      </w:r>
    </w:p>
    <w:p w14:paraId="602CD8A3" w14:textId="77777777" w:rsidR="00CE43C7" w:rsidRPr="00913ED2" w:rsidRDefault="00CE43C7" w:rsidP="00913ED2">
      <w:pPr>
        <w:widowControl/>
        <w:numPr>
          <w:ilvl w:val="0"/>
          <w:numId w:val="1"/>
        </w:numPr>
        <w:tabs>
          <w:tab w:val="left" w:pos="220"/>
          <w:tab w:val="left" w:pos="720"/>
        </w:tabs>
        <w:autoSpaceDE w:val="0"/>
        <w:autoSpaceDN w:val="0"/>
        <w:adjustRightInd w:val="0"/>
        <w:spacing w:after="160"/>
        <w:ind w:left="0" w:firstLine="0"/>
        <w:jc w:val="left"/>
        <w:rPr>
          <w:rFonts w:ascii="Times" w:hAnsi="Times" w:cs="Times"/>
          <w:kern w:val="0"/>
          <w:szCs w:val="20"/>
        </w:rPr>
      </w:pPr>
      <w:r w:rsidRPr="00913ED2">
        <w:rPr>
          <w:rFonts w:ascii="Times" w:hAnsi="Times" w:cs="Times"/>
          <w:kern w:val="0"/>
          <w:szCs w:val="20"/>
        </w:rPr>
        <w:t xml:space="preserve">This kernel is finally "run" with </w:t>
      </w:r>
      <w:proofErr w:type="gramStart"/>
      <w:r w:rsidRPr="00102C00">
        <w:rPr>
          <w:rFonts w:ascii="Courier" w:hAnsi="Courier" w:cs="Courier"/>
          <w:kern w:val="0"/>
          <w:szCs w:val="20"/>
          <w:highlight w:val="yellow"/>
        </w:rPr>
        <w:t>run(</w:t>
      </w:r>
      <w:proofErr w:type="gramEnd"/>
      <w:r w:rsidRPr="00102C00">
        <w:rPr>
          <w:rFonts w:ascii="Courier" w:hAnsi="Courier" w:cs="Courier"/>
          <w:kern w:val="0"/>
          <w:szCs w:val="20"/>
          <w:highlight w:val="yellow"/>
        </w:rPr>
        <w:t>)</w:t>
      </w:r>
      <w:r w:rsidRPr="00913ED2">
        <w:rPr>
          <w:rFonts w:ascii="Times" w:hAnsi="Times" w:cs="Times"/>
          <w:kern w:val="0"/>
          <w:szCs w:val="20"/>
        </w:rPr>
        <w:t xml:space="preserve">. For now, </w:t>
      </w:r>
      <w:proofErr w:type="gramStart"/>
      <w:r w:rsidRPr="00913ED2">
        <w:rPr>
          <w:rFonts w:ascii="Courier" w:hAnsi="Courier" w:cs="Courier"/>
          <w:kern w:val="0"/>
          <w:szCs w:val="20"/>
        </w:rPr>
        <w:t>run(</w:t>
      </w:r>
      <w:proofErr w:type="gramEnd"/>
      <w:r w:rsidRPr="00913ED2">
        <w:rPr>
          <w:rFonts w:ascii="Courier" w:hAnsi="Courier" w:cs="Courier"/>
          <w:kern w:val="0"/>
          <w:szCs w:val="20"/>
        </w:rPr>
        <w:t>)</w:t>
      </w:r>
      <w:r w:rsidRPr="00913ED2">
        <w:rPr>
          <w:rFonts w:ascii="Times" w:hAnsi="Times" w:cs="Times"/>
          <w:kern w:val="0"/>
          <w:szCs w:val="20"/>
        </w:rPr>
        <w:t xml:space="preserve"> does nothing, since our kernel is not yet able to run user programs.</w:t>
      </w:r>
    </w:p>
    <w:p w14:paraId="337FD875" w14:textId="77777777" w:rsidR="00CE43C7" w:rsidRPr="00913ED2" w:rsidRDefault="00CE43C7" w:rsidP="00913ED2">
      <w:pPr>
        <w:widowControl/>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Trace the execution path (by hand) for the simple test cases we provide. When you trace the execution path, it is helpful to keep track of the state of each thread and which procedures are on each thread's execution stack. You will notice that when one thread calls </w:t>
      </w:r>
      <w:proofErr w:type="spellStart"/>
      <w:proofErr w:type="gramStart"/>
      <w:r w:rsidRPr="009D5F7A">
        <w:rPr>
          <w:rFonts w:ascii="Courier" w:hAnsi="Courier" w:cs="Courier"/>
          <w:kern w:val="0"/>
          <w:szCs w:val="20"/>
          <w:highlight w:val="yellow"/>
        </w:rPr>
        <w:t>TCB.contextSwitch</w:t>
      </w:r>
      <w:proofErr w:type="spellEnd"/>
      <w:r w:rsidRPr="009D5F7A">
        <w:rPr>
          <w:rFonts w:ascii="Courier" w:hAnsi="Courier" w:cs="Courier"/>
          <w:kern w:val="0"/>
          <w:szCs w:val="20"/>
          <w:highlight w:val="yellow"/>
        </w:rPr>
        <w:t>(</w:t>
      </w:r>
      <w:proofErr w:type="gramEnd"/>
      <w:r w:rsidRPr="009D5F7A">
        <w:rPr>
          <w:rFonts w:ascii="Courier" w:hAnsi="Courier" w:cs="Courier"/>
          <w:kern w:val="0"/>
          <w:szCs w:val="20"/>
          <w:highlight w:val="yellow"/>
        </w:rPr>
        <w:t>)</w:t>
      </w:r>
      <w:r w:rsidRPr="00913ED2">
        <w:rPr>
          <w:rFonts w:ascii="Times" w:hAnsi="Times" w:cs="Times"/>
          <w:kern w:val="0"/>
          <w:szCs w:val="20"/>
        </w:rPr>
        <w:t xml:space="preserve">, that thread stops executing, and another thread starts running. The first thing the new thread does is to return from </w:t>
      </w:r>
      <w:proofErr w:type="spellStart"/>
      <w:proofErr w:type="gramStart"/>
      <w:r w:rsidRPr="009D5F7A">
        <w:rPr>
          <w:rFonts w:ascii="Courier" w:hAnsi="Courier" w:cs="Courier"/>
          <w:kern w:val="0"/>
          <w:szCs w:val="20"/>
          <w:highlight w:val="yellow"/>
        </w:rPr>
        <w:t>TCB.contextSwitch</w:t>
      </w:r>
      <w:proofErr w:type="spellEnd"/>
      <w:r w:rsidRPr="009D5F7A">
        <w:rPr>
          <w:rFonts w:ascii="Courier" w:hAnsi="Courier" w:cs="Courier"/>
          <w:kern w:val="0"/>
          <w:szCs w:val="20"/>
          <w:highlight w:val="yellow"/>
        </w:rPr>
        <w:t>(</w:t>
      </w:r>
      <w:proofErr w:type="gramEnd"/>
      <w:r w:rsidRPr="009D5F7A">
        <w:rPr>
          <w:rFonts w:ascii="Courier" w:hAnsi="Courier" w:cs="Courier"/>
          <w:kern w:val="0"/>
          <w:szCs w:val="20"/>
          <w:highlight w:val="yellow"/>
        </w:rPr>
        <w:t>)</w:t>
      </w:r>
      <w:r w:rsidRPr="00913ED2">
        <w:rPr>
          <w:rFonts w:ascii="Times" w:hAnsi="Times" w:cs="Times"/>
          <w:kern w:val="0"/>
          <w:szCs w:val="20"/>
        </w:rPr>
        <w:t xml:space="preserve">. We realize this comment will seem cryptic to you at this point, but you will understand threads once you understand why the </w:t>
      </w:r>
      <w:proofErr w:type="spellStart"/>
      <w:proofErr w:type="gramStart"/>
      <w:r w:rsidRPr="00913ED2">
        <w:rPr>
          <w:rFonts w:ascii="Courier" w:hAnsi="Courier" w:cs="Courier"/>
          <w:kern w:val="0"/>
          <w:szCs w:val="20"/>
        </w:rPr>
        <w:t>TCB.contextSwitch</w:t>
      </w:r>
      <w:proofErr w:type="spellEnd"/>
      <w:r w:rsidRPr="00913ED2">
        <w:rPr>
          <w:rFonts w:ascii="Courier" w:hAnsi="Courier" w:cs="Courier"/>
          <w:kern w:val="0"/>
          <w:szCs w:val="20"/>
        </w:rPr>
        <w:t>(</w:t>
      </w:r>
      <w:proofErr w:type="gramEnd"/>
      <w:r w:rsidRPr="00913ED2">
        <w:rPr>
          <w:rFonts w:ascii="Courier" w:hAnsi="Courier" w:cs="Courier"/>
          <w:kern w:val="0"/>
          <w:szCs w:val="20"/>
        </w:rPr>
        <w:t>)</w:t>
      </w:r>
      <w:r w:rsidRPr="00913ED2">
        <w:rPr>
          <w:rFonts w:ascii="Times" w:hAnsi="Times" w:cs="Times"/>
          <w:kern w:val="0"/>
          <w:szCs w:val="20"/>
        </w:rPr>
        <w:t xml:space="preserve"> that gets called is different from the </w:t>
      </w:r>
      <w:proofErr w:type="spellStart"/>
      <w:r w:rsidRPr="00913ED2">
        <w:rPr>
          <w:rFonts w:ascii="Courier" w:hAnsi="Courier" w:cs="Courier"/>
          <w:kern w:val="0"/>
          <w:szCs w:val="20"/>
        </w:rPr>
        <w:t>TCB.contextSwitch</w:t>
      </w:r>
      <w:proofErr w:type="spellEnd"/>
      <w:r w:rsidRPr="00913ED2">
        <w:rPr>
          <w:rFonts w:ascii="Courier" w:hAnsi="Courier" w:cs="Courier"/>
          <w:kern w:val="0"/>
          <w:szCs w:val="20"/>
        </w:rPr>
        <w:t>()</w:t>
      </w:r>
      <w:r w:rsidRPr="00913ED2">
        <w:rPr>
          <w:rFonts w:ascii="Times" w:hAnsi="Times" w:cs="Times"/>
          <w:kern w:val="0"/>
          <w:szCs w:val="20"/>
        </w:rPr>
        <w:t xml:space="preserve"> that returns.</w:t>
      </w:r>
    </w:p>
    <w:p w14:paraId="4A9FC1EA" w14:textId="77777777" w:rsidR="00CE43C7" w:rsidRPr="00913ED2" w:rsidRDefault="00CE43C7" w:rsidP="00913ED2">
      <w:pPr>
        <w:widowControl/>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Properly synchronized code should work no matter what order the scheduler chooses to run the threads on the ready list. In other words, we should be able to put a call to </w:t>
      </w:r>
      <w:proofErr w:type="spellStart"/>
      <w:proofErr w:type="gramStart"/>
      <w:r w:rsidRPr="003E3969">
        <w:rPr>
          <w:rFonts w:ascii="Courier" w:hAnsi="Courier" w:cs="Courier"/>
          <w:kern w:val="0"/>
          <w:szCs w:val="20"/>
          <w:highlight w:val="yellow"/>
        </w:rPr>
        <w:t>KThread.yield</w:t>
      </w:r>
      <w:proofErr w:type="spellEnd"/>
      <w:r w:rsidRPr="003E3969">
        <w:rPr>
          <w:rFonts w:ascii="Courier" w:hAnsi="Courier" w:cs="Courier"/>
          <w:kern w:val="0"/>
          <w:szCs w:val="20"/>
          <w:highlight w:val="yellow"/>
        </w:rPr>
        <w:t>(</w:t>
      </w:r>
      <w:proofErr w:type="gramEnd"/>
      <w:r w:rsidRPr="003E3969">
        <w:rPr>
          <w:rFonts w:ascii="Courier" w:hAnsi="Courier" w:cs="Courier"/>
          <w:kern w:val="0"/>
          <w:szCs w:val="20"/>
          <w:highlight w:val="yellow"/>
        </w:rPr>
        <w:t>)</w:t>
      </w:r>
      <w:r w:rsidRPr="00913ED2">
        <w:rPr>
          <w:rFonts w:ascii="Times" w:hAnsi="Times" w:cs="Times"/>
          <w:kern w:val="0"/>
          <w:szCs w:val="20"/>
        </w:rPr>
        <w:t xml:space="preserve"> (causing the scheduler to choose another thread to run) anywhere in your code where interrupts are enabled, and your code should still be correct. You will be asked to write properly synchronized code as part of the later assignments, so understanding how to do this is crucial to being able to do the project.</w:t>
      </w:r>
    </w:p>
    <w:p w14:paraId="6DDF1DCC" w14:textId="77777777" w:rsidR="00CE43C7" w:rsidRPr="00913ED2" w:rsidRDefault="00CE43C7" w:rsidP="00913ED2">
      <w:pPr>
        <w:widowControl/>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To aid you in this, code linked in with Nachos will cause </w:t>
      </w:r>
      <w:proofErr w:type="spellStart"/>
      <w:proofErr w:type="gramStart"/>
      <w:r w:rsidRPr="00913ED2">
        <w:rPr>
          <w:rFonts w:ascii="Courier" w:hAnsi="Courier" w:cs="Courier"/>
          <w:kern w:val="0"/>
          <w:szCs w:val="20"/>
        </w:rPr>
        <w:t>KThread.yield</w:t>
      </w:r>
      <w:proofErr w:type="spellEnd"/>
      <w:r w:rsidRPr="00913ED2">
        <w:rPr>
          <w:rFonts w:ascii="Courier" w:hAnsi="Courier" w:cs="Courier"/>
          <w:kern w:val="0"/>
          <w:szCs w:val="20"/>
        </w:rPr>
        <w:t>(</w:t>
      </w:r>
      <w:proofErr w:type="gramEnd"/>
      <w:r w:rsidRPr="00913ED2">
        <w:rPr>
          <w:rFonts w:ascii="Courier" w:hAnsi="Courier" w:cs="Courier"/>
          <w:kern w:val="0"/>
          <w:szCs w:val="20"/>
        </w:rPr>
        <w:t>)</w:t>
      </w:r>
      <w:r w:rsidRPr="00913ED2">
        <w:rPr>
          <w:rFonts w:ascii="Times" w:hAnsi="Times" w:cs="Times"/>
          <w:kern w:val="0"/>
          <w:szCs w:val="20"/>
        </w:rPr>
        <w:t xml:space="preserve"> to be called on your behalf in a </w:t>
      </w:r>
      <w:r w:rsidRPr="00A14184">
        <w:rPr>
          <w:rFonts w:ascii="Times" w:hAnsi="Times" w:cs="Times"/>
          <w:kern w:val="0"/>
          <w:szCs w:val="20"/>
          <w:highlight w:val="yellow"/>
        </w:rPr>
        <w:t>repeatable</w:t>
      </w:r>
      <w:r w:rsidRPr="00913ED2">
        <w:rPr>
          <w:rFonts w:ascii="Times" w:hAnsi="Times" w:cs="Times"/>
          <w:kern w:val="0"/>
          <w:szCs w:val="20"/>
        </w:rPr>
        <w:t xml:space="preserve"> (but sometimes unpredictable) way. Nachos code is repeatable in that if you call it repeatedly with the same arguments, it will do exactly the same thing each time. However, if you invoke "</w:t>
      </w:r>
      <w:r w:rsidRPr="00913ED2">
        <w:rPr>
          <w:rFonts w:ascii="Courier" w:hAnsi="Courier" w:cs="Courier"/>
          <w:kern w:val="0"/>
          <w:szCs w:val="20"/>
        </w:rPr>
        <w:t xml:space="preserve">nachos -s </w:t>
      </w:r>
      <w:r w:rsidRPr="00913ED2">
        <w:rPr>
          <w:rFonts w:ascii="Courier" w:hAnsi="Courier" w:cs="Courier"/>
          <w:i/>
          <w:iCs/>
          <w:kern w:val="0"/>
          <w:szCs w:val="20"/>
        </w:rPr>
        <w:t>&lt;some-long-value&gt;</w:t>
      </w:r>
      <w:r w:rsidRPr="00913ED2">
        <w:rPr>
          <w:rFonts w:ascii="Times" w:hAnsi="Times" w:cs="Times"/>
          <w:kern w:val="0"/>
          <w:szCs w:val="20"/>
        </w:rPr>
        <w:t xml:space="preserve">", with a different number each time, calls to </w:t>
      </w:r>
      <w:proofErr w:type="spellStart"/>
      <w:proofErr w:type="gramStart"/>
      <w:r w:rsidRPr="00913ED2">
        <w:rPr>
          <w:rFonts w:ascii="Courier" w:hAnsi="Courier" w:cs="Courier"/>
          <w:kern w:val="0"/>
          <w:szCs w:val="20"/>
        </w:rPr>
        <w:t>KThread.yield</w:t>
      </w:r>
      <w:proofErr w:type="spellEnd"/>
      <w:r w:rsidRPr="00913ED2">
        <w:rPr>
          <w:rFonts w:ascii="Courier" w:hAnsi="Courier" w:cs="Courier"/>
          <w:kern w:val="0"/>
          <w:szCs w:val="20"/>
        </w:rPr>
        <w:t>(</w:t>
      </w:r>
      <w:proofErr w:type="gramEnd"/>
      <w:r w:rsidRPr="00913ED2">
        <w:rPr>
          <w:rFonts w:ascii="Courier" w:hAnsi="Courier" w:cs="Courier"/>
          <w:kern w:val="0"/>
          <w:szCs w:val="20"/>
        </w:rPr>
        <w:t>)</w:t>
      </w:r>
      <w:r w:rsidRPr="00913ED2">
        <w:rPr>
          <w:rFonts w:ascii="Times" w:hAnsi="Times" w:cs="Times"/>
          <w:kern w:val="0"/>
          <w:szCs w:val="20"/>
        </w:rPr>
        <w:t xml:space="preserve"> will be inserted at different places in the code.</w:t>
      </w:r>
    </w:p>
    <w:p w14:paraId="23871B9D" w14:textId="77777777" w:rsidR="00CE43C7" w:rsidRPr="00913ED2" w:rsidRDefault="00CE43C7" w:rsidP="00913ED2">
      <w:pPr>
        <w:widowControl/>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You are encouraged to add new classes to your solution as you see fit; the code we provide you is not a complete skeleton for the project. Also, there should be </w:t>
      </w:r>
      <w:r w:rsidRPr="00A14184">
        <w:rPr>
          <w:rFonts w:ascii="Times" w:hAnsi="Times" w:cs="Times"/>
          <w:kern w:val="0"/>
          <w:szCs w:val="20"/>
          <w:highlight w:val="yellow"/>
        </w:rPr>
        <w:t>no busy-waiting</w:t>
      </w:r>
      <w:r w:rsidRPr="00913ED2">
        <w:rPr>
          <w:rFonts w:ascii="Times" w:hAnsi="Times" w:cs="Times"/>
          <w:kern w:val="0"/>
          <w:szCs w:val="20"/>
        </w:rPr>
        <w:t xml:space="preserve"> in any of your solutions to this assignment.</w:t>
      </w:r>
    </w:p>
    <w:p w14:paraId="113B1D4C" w14:textId="77777777" w:rsidR="00CE43C7" w:rsidRPr="00913ED2" w:rsidRDefault="00CE43C7" w:rsidP="00913ED2">
      <w:pPr>
        <w:widowControl/>
        <w:autoSpaceDE w:val="0"/>
        <w:autoSpaceDN w:val="0"/>
        <w:adjustRightInd w:val="0"/>
        <w:spacing w:after="160"/>
        <w:jc w:val="left"/>
        <w:rPr>
          <w:rFonts w:ascii="Times" w:hAnsi="Times" w:cs="Times"/>
          <w:kern w:val="0"/>
          <w:szCs w:val="20"/>
        </w:rPr>
      </w:pPr>
      <w:r w:rsidRPr="00913ED2">
        <w:rPr>
          <w:rFonts w:ascii="Times" w:hAnsi="Times" w:cs="Times"/>
          <w:kern w:val="0"/>
          <w:szCs w:val="20"/>
        </w:rPr>
        <w:lastRenderedPageBreak/>
        <w:t>Your project code will be automatically graded. There are two reasons for this:</w:t>
      </w:r>
    </w:p>
    <w:p w14:paraId="23DF961F" w14:textId="77777777" w:rsidR="00CE43C7" w:rsidRPr="00913ED2" w:rsidRDefault="00CE43C7" w:rsidP="00913ED2">
      <w:pPr>
        <w:widowControl/>
        <w:numPr>
          <w:ilvl w:val="0"/>
          <w:numId w:val="2"/>
        </w:numPr>
        <w:tabs>
          <w:tab w:val="left" w:pos="220"/>
          <w:tab w:val="left" w:pos="720"/>
        </w:tabs>
        <w:autoSpaceDE w:val="0"/>
        <w:autoSpaceDN w:val="0"/>
        <w:adjustRightInd w:val="0"/>
        <w:spacing w:after="160"/>
        <w:ind w:left="0" w:firstLine="0"/>
        <w:jc w:val="left"/>
        <w:rPr>
          <w:rFonts w:ascii="Times" w:hAnsi="Times" w:cs="Times"/>
          <w:kern w:val="0"/>
          <w:szCs w:val="20"/>
        </w:rPr>
      </w:pPr>
      <w:r w:rsidRPr="00913ED2">
        <w:rPr>
          <w:rFonts w:ascii="Times" w:hAnsi="Times" w:cs="Times"/>
          <w:kern w:val="0"/>
          <w:szCs w:val="20"/>
        </w:rPr>
        <w:t xml:space="preserve">An </w:t>
      </w:r>
      <w:proofErr w:type="spellStart"/>
      <w:r w:rsidRPr="00913ED2">
        <w:rPr>
          <w:rFonts w:ascii="Times" w:hAnsi="Times" w:cs="Times"/>
          <w:kern w:val="0"/>
          <w:szCs w:val="20"/>
        </w:rPr>
        <w:t>autograder</w:t>
      </w:r>
      <w:proofErr w:type="spellEnd"/>
      <w:r w:rsidRPr="00913ED2">
        <w:rPr>
          <w:rFonts w:ascii="Times" w:hAnsi="Times" w:cs="Times"/>
          <w:kern w:val="0"/>
          <w:szCs w:val="20"/>
        </w:rPr>
        <w:t xml:space="preserve"> can test your code a lot more thoroughly than a TA can, yielding more fair results.</w:t>
      </w:r>
    </w:p>
    <w:p w14:paraId="538EEEDD" w14:textId="77777777" w:rsidR="00CE43C7" w:rsidRPr="00913ED2" w:rsidRDefault="00CE43C7" w:rsidP="00913ED2">
      <w:pPr>
        <w:widowControl/>
        <w:numPr>
          <w:ilvl w:val="0"/>
          <w:numId w:val="2"/>
        </w:numPr>
        <w:tabs>
          <w:tab w:val="left" w:pos="220"/>
          <w:tab w:val="left" w:pos="720"/>
        </w:tabs>
        <w:autoSpaceDE w:val="0"/>
        <w:autoSpaceDN w:val="0"/>
        <w:adjustRightInd w:val="0"/>
        <w:spacing w:after="160"/>
        <w:ind w:left="0" w:firstLine="0"/>
        <w:jc w:val="left"/>
        <w:rPr>
          <w:rFonts w:ascii="Times" w:hAnsi="Times" w:cs="Times"/>
          <w:kern w:val="0"/>
          <w:szCs w:val="20"/>
        </w:rPr>
      </w:pPr>
      <w:r w:rsidRPr="00913ED2">
        <w:rPr>
          <w:rFonts w:ascii="Times" w:hAnsi="Times" w:cs="Times"/>
          <w:kern w:val="0"/>
          <w:szCs w:val="20"/>
        </w:rPr>
        <w:t xml:space="preserve">An </w:t>
      </w:r>
      <w:proofErr w:type="spellStart"/>
      <w:r w:rsidRPr="00913ED2">
        <w:rPr>
          <w:rFonts w:ascii="Times" w:hAnsi="Times" w:cs="Times"/>
          <w:kern w:val="0"/>
          <w:szCs w:val="20"/>
        </w:rPr>
        <w:t>autograder</w:t>
      </w:r>
      <w:proofErr w:type="spellEnd"/>
      <w:r w:rsidRPr="00913ED2">
        <w:rPr>
          <w:rFonts w:ascii="Times" w:hAnsi="Times" w:cs="Times"/>
          <w:kern w:val="0"/>
          <w:szCs w:val="20"/>
        </w:rPr>
        <w:t xml:space="preserve"> can test your code a lot faster than a TA can.</w:t>
      </w:r>
    </w:p>
    <w:p w14:paraId="2D6E78B1" w14:textId="77777777" w:rsidR="00CE43C7" w:rsidRPr="00913ED2" w:rsidRDefault="00CE43C7" w:rsidP="00913ED2">
      <w:pPr>
        <w:widowControl/>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Of course, there is a downside. Everything that will be tested needs to have a standard interface that the </w:t>
      </w:r>
      <w:proofErr w:type="spellStart"/>
      <w:r w:rsidRPr="00913ED2">
        <w:rPr>
          <w:rFonts w:ascii="Times" w:hAnsi="Times" w:cs="Times"/>
          <w:kern w:val="0"/>
          <w:szCs w:val="20"/>
        </w:rPr>
        <w:t>autograder</w:t>
      </w:r>
      <w:proofErr w:type="spellEnd"/>
      <w:r w:rsidRPr="00913ED2">
        <w:rPr>
          <w:rFonts w:ascii="Times" w:hAnsi="Times" w:cs="Times"/>
          <w:kern w:val="0"/>
          <w:szCs w:val="20"/>
        </w:rPr>
        <w:t xml:space="preserve"> can use, leaving slightly less room for you to be creative. Your code must strictly follow these interfaces (the documented </w:t>
      </w:r>
      <w:r w:rsidRPr="00A14184">
        <w:rPr>
          <w:rFonts w:ascii="Courier" w:hAnsi="Courier" w:cs="Courier"/>
          <w:i/>
          <w:iCs/>
          <w:kern w:val="0"/>
          <w:szCs w:val="20"/>
          <w:highlight w:val="yellow"/>
        </w:rPr>
        <w:t>*</w:t>
      </w:r>
      <w:r w:rsidRPr="00A14184">
        <w:rPr>
          <w:rFonts w:ascii="Courier" w:hAnsi="Courier" w:cs="Courier"/>
          <w:kern w:val="0"/>
          <w:szCs w:val="20"/>
          <w:highlight w:val="yellow"/>
        </w:rPr>
        <w:t>Interface</w:t>
      </w:r>
      <w:r w:rsidRPr="00913ED2">
        <w:rPr>
          <w:rFonts w:ascii="Times" w:hAnsi="Times" w:cs="Times"/>
          <w:kern w:val="0"/>
          <w:szCs w:val="20"/>
        </w:rPr>
        <w:t xml:space="preserve"> classes).</w:t>
      </w:r>
    </w:p>
    <w:p w14:paraId="0218E111" w14:textId="77777777" w:rsidR="00CE43C7" w:rsidRPr="00913ED2" w:rsidRDefault="00CE43C7" w:rsidP="00913ED2">
      <w:pPr>
        <w:widowControl/>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In order for you to verify that your code is compatible with the </w:t>
      </w:r>
      <w:proofErr w:type="spellStart"/>
      <w:r w:rsidRPr="00913ED2">
        <w:rPr>
          <w:rFonts w:ascii="Times" w:hAnsi="Times" w:cs="Times"/>
          <w:kern w:val="0"/>
          <w:szCs w:val="20"/>
        </w:rPr>
        <w:t>autograder</w:t>
      </w:r>
      <w:proofErr w:type="spellEnd"/>
      <w:r w:rsidRPr="00913ED2">
        <w:rPr>
          <w:rFonts w:ascii="Times" w:hAnsi="Times" w:cs="Times"/>
          <w:kern w:val="0"/>
          <w:szCs w:val="20"/>
        </w:rPr>
        <w:t xml:space="preserve">, there are some simple </w:t>
      </w:r>
      <w:r w:rsidRPr="00A14184">
        <w:rPr>
          <w:rFonts w:ascii="Times" w:hAnsi="Times" w:cs="Times"/>
          <w:kern w:val="0"/>
          <w:szCs w:val="20"/>
          <w:highlight w:val="yellow"/>
        </w:rPr>
        <w:t>compatibility tests</w:t>
      </w:r>
      <w:r w:rsidRPr="00913ED2">
        <w:rPr>
          <w:rFonts w:ascii="Times" w:hAnsi="Times" w:cs="Times"/>
          <w:kern w:val="0"/>
          <w:szCs w:val="20"/>
        </w:rPr>
        <w:t xml:space="preserve"> you can run before you submit.</w:t>
      </w:r>
    </w:p>
    <w:p w14:paraId="0F7EF696" w14:textId="77777777" w:rsidR="00CE43C7" w:rsidRPr="00913ED2" w:rsidRDefault="00CE43C7" w:rsidP="00913ED2">
      <w:pPr>
        <w:widowControl/>
        <w:autoSpaceDE w:val="0"/>
        <w:autoSpaceDN w:val="0"/>
        <w:adjustRightInd w:val="0"/>
        <w:spacing w:after="160"/>
        <w:jc w:val="left"/>
        <w:rPr>
          <w:rFonts w:ascii="Times" w:hAnsi="Times" w:cs="Times"/>
          <w:kern w:val="0"/>
          <w:szCs w:val="20"/>
        </w:rPr>
      </w:pPr>
      <w:r w:rsidRPr="00913ED2">
        <w:rPr>
          <w:rFonts w:ascii="Times" w:hAnsi="Times" w:cs="Times"/>
          <w:kern w:val="0"/>
          <w:szCs w:val="20"/>
        </w:rPr>
        <w:t>Since your submissions will be processed by a program, there are some very important things you must do, as well as things you must not do.</w:t>
      </w:r>
    </w:p>
    <w:p w14:paraId="14C68ED2" w14:textId="77777777" w:rsidR="00CE43C7" w:rsidRPr="00913ED2" w:rsidRDefault="00CE43C7" w:rsidP="00913ED2">
      <w:pPr>
        <w:widowControl/>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For </w:t>
      </w:r>
      <w:r w:rsidRPr="00913ED2">
        <w:rPr>
          <w:rFonts w:ascii="Times" w:hAnsi="Times" w:cs="Times"/>
          <w:i/>
          <w:iCs/>
          <w:kern w:val="0"/>
          <w:szCs w:val="20"/>
        </w:rPr>
        <w:t>all</w:t>
      </w:r>
      <w:r w:rsidRPr="00913ED2">
        <w:rPr>
          <w:rFonts w:ascii="Times" w:hAnsi="Times" w:cs="Times"/>
          <w:kern w:val="0"/>
          <w:szCs w:val="20"/>
        </w:rPr>
        <w:t xml:space="preserve"> of the projects in this class...</w:t>
      </w:r>
    </w:p>
    <w:p w14:paraId="2061CCDB" w14:textId="77777777" w:rsidR="00CE43C7" w:rsidRPr="00913ED2" w:rsidRDefault="00CE43C7" w:rsidP="00913ED2">
      <w:pPr>
        <w:widowControl/>
        <w:numPr>
          <w:ilvl w:val="0"/>
          <w:numId w:val="3"/>
        </w:numPr>
        <w:tabs>
          <w:tab w:val="left" w:pos="220"/>
          <w:tab w:val="left" w:pos="720"/>
        </w:tabs>
        <w:autoSpaceDE w:val="0"/>
        <w:autoSpaceDN w:val="0"/>
        <w:adjustRightInd w:val="0"/>
        <w:spacing w:after="160"/>
        <w:ind w:left="0" w:firstLine="0"/>
        <w:jc w:val="left"/>
        <w:rPr>
          <w:rFonts w:ascii="Times" w:hAnsi="Times" w:cs="Times"/>
          <w:kern w:val="0"/>
          <w:szCs w:val="20"/>
        </w:rPr>
      </w:pPr>
      <w:r w:rsidRPr="00913ED2">
        <w:rPr>
          <w:rFonts w:ascii="Times" w:hAnsi="Times" w:cs="Times"/>
          <w:i/>
          <w:iCs/>
          <w:kern w:val="0"/>
          <w:szCs w:val="20"/>
        </w:rPr>
        <w:t>Do not</w:t>
      </w:r>
      <w:r w:rsidRPr="00913ED2">
        <w:rPr>
          <w:rFonts w:ascii="Times" w:hAnsi="Times" w:cs="Times"/>
          <w:kern w:val="0"/>
          <w:szCs w:val="20"/>
        </w:rPr>
        <w:t xml:space="preserve"> modify </w:t>
      </w:r>
      <w:proofErr w:type="spellStart"/>
      <w:r w:rsidRPr="00A14184">
        <w:rPr>
          <w:rFonts w:ascii="Courier" w:hAnsi="Courier" w:cs="Courier"/>
          <w:kern w:val="0"/>
          <w:szCs w:val="20"/>
          <w:highlight w:val="yellow"/>
        </w:rPr>
        <w:t>Makefile</w:t>
      </w:r>
      <w:proofErr w:type="spellEnd"/>
      <w:r w:rsidRPr="00A14184">
        <w:rPr>
          <w:rFonts w:ascii="Times" w:hAnsi="Times" w:cs="Times"/>
          <w:kern w:val="0"/>
          <w:szCs w:val="20"/>
          <w:highlight w:val="yellow"/>
        </w:rPr>
        <w:t>,</w:t>
      </w:r>
      <w:r w:rsidRPr="00913ED2">
        <w:rPr>
          <w:rFonts w:ascii="Times" w:hAnsi="Times" w:cs="Times"/>
          <w:kern w:val="0"/>
          <w:szCs w:val="20"/>
        </w:rPr>
        <w:t xml:space="preserve"> </w:t>
      </w:r>
      <w:r w:rsidRPr="00913ED2">
        <w:rPr>
          <w:rFonts w:ascii="Times" w:hAnsi="Times" w:cs="Times"/>
          <w:b/>
          <w:bCs/>
          <w:kern w:val="0"/>
          <w:szCs w:val="20"/>
        </w:rPr>
        <w:t>except</w:t>
      </w:r>
      <w:r w:rsidRPr="00913ED2">
        <w:rPr>
          <w:rFonts w:ascii="Times" w:hAnsi="Times" w:cs="Times"/>
          <w:kern w:val="0"/>
          <w:szCs w:val="20"/>
        </w:rPr>
        <w:t xml:space="preserve"> to add source files. You will not be submitting this file (</w:t>
      </w:r>
      <w:proofErr w:type="spellStart"/>
      <w:r w:rsidRPr="00913ED2">
        <w:rPr>
          <w:rFonts w:ascii="Courier" w:hAnsi="Courier" w:cs="Courier"/>
          <w:kern w:val="0"/>
          <w:szCs w:val="20"/>
        </w:rPr>
        <w:t>javac</w:t>
      </w:r>
      <w:proofErr w:type="spellEnd"/>
      <w:r w:rsidRPr="00913ED2">
        <w:rPr>
          <w:rFonts w:ascii="Times" w:hAnsi="Times" w:cs="Times"/>
          <w:kern w:val="0"/>
          <w:szCs w:val="20"/>
        </w:rPr>
        <w:t xml:space="preserve"> automatically finds source files to compile, so we don't need you to submit </w:t>
      </w:r>
      <w:proofErr w:type="spellStart"/>
      <w:r w:rsidRPr="00913ED2">
        <w:rPr>
          <w:rFonts w:ascii="Courier" w:hAnsi="Courier" w:cs="Courier"/>
          <w:kern w:val="0"/>
          <w:szCs w:val="20"/>
        </w:rPr>
        <w:t>Makefile</w:t>
      </w:r>
      <w:proofErr w:type="spellEnd"/>
      <w:r w:rsidRPr="00913ED2">
        <w:rPr>
          <w:rFonts w:ascii="Times" w:hAnsi="Times" w:cs="Times"/>
          <w:kern w:val="0"/>
          <w:szCs w:val="20"/>
        </w:rPr>
        <w:t>).</w:t>
      </w:r>
    </w:p>
    <w:p w14:paraId="62FCBABC" w14:textId="77777777" w:rsidR="00CE43C7" w:rsidRPr="00913ED2" w:rsidRDefault="00CE43C7" w:rsidP="00913ED2">
      <w:pPr>
        <w:widowControl/>
        <w:numPr>
          <w:ilvl w:val="0"/>
          <w:numId w:val="3"/>
        </w:numPr>
        <w:tabs>
          <w:tab w:val="left" w:pos="220"/>
          <w:tab w:val="left" w:pos="720"/>
        </w:tabs>
        <w:autoSpaceDE w:val="0"/>
        <w:autoSpaceDN w:val="0"/>
        <w:adjustRightInd w:val="0"/>
        <w:spacing w:after="160"/>
        <w:ind w:left="0" w:firstLine="0"/>
        <w:jc w:val="left"/>
        <w:rPr>
          <w:rFonts w:ascii="Times" w:hAnsi="Times" w:cs="Times"/>
          <w:kern w:val="0"/>
          <w:szCs w:val="20"/>
        </w:rPr>
      </w:pPr>
      <w:r w:rsidRPr="00913ED2">
        <w:rPr>
          <w:rFonts w:ascii="Times" w:hAnsi="Times" w:cs="Times"/>
          <w:kern w:val="0"/>
          <w:szCs w:val="20"/>
        </w:rPr>
        <w:t xml:space="preserve">Only modify </w:t>
      </w:r>
      <w:proofErr w:type="spellStart"/>
      <w:r w:rsidRPr="00A14184">
        <w:rPr>
          <w:rFonts w:ascii="Courier" w:hAnsi="Courier" w:cs="Courier"/>
          <w:kern w:val="0"/>
          <w:szCs w:val="20"/>
          <w:highlight w:val="yellow"/>
        </w:rPr>
        <w:t>nachos.conf</w:t>
      </w:r>
      <w:proofErr w:type="spellEnd"/>
      <w:r w:rsidRPr="00913ED2">
        <w:rPr>
          <w:rFonts w:ascii="Times" w:hAnsi="Times" w:cs="Times"/>
          <w:kern w:val="0"/>
          <w:szCs w:val="20"/>
        </w:rPr>
        <w:t xml:space="preserve"> according to the project specifications. You will not be submitting this file either. Do not rely on any additional keys being in this file.</w:t>
      </w:r>
    </w:p>
    <w:p w14:paraId="14949B96" w14:textId="77777777" w:rsidR="00CE43C7" w:rsidRPr="00913ED2" w:rsidRDefault="00CE43C7" w:rsidP="00913ED2">
      <w:pPr>
        <w:widowControl/>
        <w:numPr>
          <w:ilvl w:val="0"/>
          <w:numId w:val="3"/>
        </w:numPr>
        <w:tabs>
          <w:tab w:val="left" w:pos="220"/>
          <w:tab w:val="left" w:pos="720"/>
        </w:tabs>
        <w:autoSpaceDE w:val="0"/>
        <w:autoSpaceDN w:val="0"/>
        <w:adjustRightInd w:val="0"/>
        <w:spacing w:after="160"/>
        <w:ind w:left="0" w:firstLine="0"/>
        <w:jc w:val="left"/>
        <w:rPr>
          <w:rFonts w:ascii="Times" w:hAnsi="Times" w:cs="Times"/>
          <w:kern w:val="0"/>
          <w:szCs w:val="20"/>
        </w:rPr>
      </w:pPr>
      <w:r w:rsidRPr="00913ED2">
        <w:rPr>
          <w:rFonts w:ascii="Times" w:hAnsi="Times" w:cs="Times"/>
          <w:i/>
          <w:iCs/>
          <w:kern w:val="0"/>
          <w:szCs w:val="20"/>
        </w:rPr>
        <w:t>Do not</w:t>
      </w:r>
      <w:r w:rsidRPr="00913ED2">
        <w:rPr>
          <w:rFonts w:ascii="Times" w:hAnsi="Times" w:cs="Times"/>
          <w:kern w:val="0"/>
          <w:szCs w:val="20"/>
        </w:rPr>
        <w:t xml:space="preserve"> modify any classes in the </w:t>
      </w:r>
      <w:proofErr w:type="spellStart"/>
      <w:r w:rsidRPr="00913ED2">
        <w:rPr>
          <w:rFonts w:ascii="Courier" w:hAnsi="Courier" w:cs="Courier"/>
          <w:kern w:val="0"/>
          <w:szCs w:val="20"/>
        </w:rPr>
        <w:t>n</w:t>
      </w:r>
      <w:r w:rsidRPr="00A14184">
        <w:rPr>
          <w:rFonts w:ascii="Courier" w:hAnsi="Courier" w:cs="Courier"/>
          <w:kern w:val="0"/>
          <w:szCs w:val="20"/>
          <w:highlight w:val="yellow"/>
        </w:rPr>
        <w:t>achos.machine</w:t>
      </w:r>
      <w:proofErr w:type="spellEnd"/>
      <w:r w:rsidRPr="00A14184">
        <w:rPr>
          <w:rFonts w:ascii="Times" w:hAnsi="Times" w:cs="Times"/>
          <w:kern w:val="0"/>
          <w:szCs w:val="20"/>
          <w:highlight w:val="yellow"/>
        </w:rPr>
        <w:t xml:space="preserve"> package, the </w:t>
      </w:r>
      <w:r w:rsidRPr="00A14184">
        <w:rPr>
          <w:rFonts w:ascii="Courier" w:hAnsi="Courier" w:cs="Courier"/>
          <w:kern w:val="0"/>
          <w:szCs w:val="20"/>
          <w:highlight w:val="yellow"/>
        </w:rPr>
        <w:t>nachos.ag</w:t>
      </w:r>
      <w:r w:rsidRPr="00A14184">
        <w:rPr>
          <w:rFonts w:ascii="Times" w:hAnsi="Times" w:cs="Times"/>
          <w:kern w:val="0"/>
          <w:szCs w:val="20"/>
          <w:highlight w:val="yellow"/>
        </w:rPr>
        <w:t xml:space="preserve"> package, or the </w:t>
      </w:r>
      <w:proofErr w:type="spellStart"/>
      <w:r w:rsidRPr="00A14184">
        <w:rPr>
          <w:rFonts w:ascii="Courier" w:hAnsi="Courier" w:cs="Courier"/>
          <w:kern w:val="0"/>
          <w:szCs w:val="20"/>
          <w:highlight w:val="yellow"/>
        </w:rPr>
        <w:t>nachos.security</w:t>
      </w:r>
      <w:proofErr w:type="spellEnd"/>
      <w:r w:rsidRPr="00A14184">
        <w:rPr>
          <w:rFonts w:ascii="Times" w:hAnsi="Times" w:cs="Times"/>
          <w:kern w:val="0"/>
          <w:szCs w:val="20"/>
          <w:highlight w:val="yellow"/>
        </w:rPr>
        <w:t xml:space="preserve"> package</w:t>
      </w:r>
      <w:r w:rsidRPr="00913ED2">
        <w:rPr>
          <w:rFonts w:ascii="Times" w:hAnsi="Times" w:cs="Times"/>
          <w:kern w:val="0"/>
          <w:szCs w:val="20"/>
        </w:rPr>
        <w:t>. You will not be submitting any of these classes.</w:t>
      </w:r>
    </w:p>
    <w:p w14:paraId="24218271" w14:textId="77777777" w:rsidR="00CE43C7" w:rsidRPr="00913ED2" w:rsidRDefault="00CE43C7" w:rsidP="00913ED2">
      <w:pPr>
        <w:widowControl/>
        <w:numPr>
          <w:ilvl w:val="0"/>
          <w:numId w:val="3"/>
        </w:numPr>
        <w:tabs>
          <w:tab w:val="left" w:pos="220"/>
          <w:tab w:val="left" w:pos="720"/>
        </w:tabs>
        <w:autoSpaceDE w:val="0"/>
        <w:autoSpaceDN w:val="0"/>
        <w:adjustRightInd w:val="0"/>
        <w:spacing w:after="160"/>
        <w:ind w:left="0" w:firstLine="0"/>
        <w:jc w:val="left"/>
        <w:rPr>
          <w:rFonts w:ascii="Times" w:hAnsi="Times" w:cs="Times"/>
          <w:kern w:val="0"/>
          <w:szCs w:val="20"/>
        </w:rPr>
      </w:pPr>
      <w:r w:rsidRPr="00913ED2">
        <w:rPr>
          <w:rFonts w:ascii="Times" w:hAnsi="Times" w:cs="Times"/>
          <w:i/>
          <w:iCs/>
          <w:kern w:val="0"/>
          <w:szCs w:val="20"/>
        </w:rPr>
        <w:t>Do not</w:t>
      </w:r>
      <w:r w:rsidRPr="00913ED2">
        <w:rPr>
          <w:rFonts w:ascii="Times" w:hAnsi="Times" w:cs="Times"/>
          <w:kern w:val="0"/>
          <w:szCs w:val="20"/>
        </w:rPr>
        <w:t xml:space="preserve"> add any </w:t>
      </w:r>
      <w:r w:rsidRPr="00A14184">
        <w:rPr>
          <w:rFonts w:ascii="Times" w:hAnsi="Times" w:cs="Times"/>
          <w:kern w:val="0"/>
          <w:szCs w:val="20"/>
          <w:highlight w:val="yellow"/>
        </w:rPr>
        <w:t>new packages</w:t>
      </w:r>
      <w:r w:rsidRPr="00913ED2">
        <w:rPr>
          <w:rFonts w:ascii="Times" w:hAnsi="Times" w:cs="Times"/>
          <w:kern w:val="0"/>
          <w:szCs w:val="20"/>
        </w:rPr>
        <w:t xml:space="preserve"> to your project. All the classes you submit must reside in the packages we provide.</w:t>
      </w:r>
    </w:p>
    <w:p w14:paraId="3495DE53" w14:textId="77777777" w:rsidR="00CE43C7" w:rsidRPr="00913ED2" w:rsidRDefault="00CE43C7" w:rsidP="00913ED2">
      <w:pPr>
        <w:widowControl/>
        <w:numPr>
          <w:ilvl w:val="0"/>
          <w:numId w:val="3"/>
        </w:numPr>
        <w:tabs>
          <w:tab w:val="left" w:pos="220"/>
          <w:tab w:val="left" w:pos="720"/>
        </w:tabs>
        <w:autoSpaceDE w:val="0"/>
        <w:autoSpaceDN w:val="0"/>
        <w:adjustRightInd w:val="0"/>
        <w:spacing w:after="160"/>
        <w:ind w:left="0" w:firstLine="0"/>
        <w:jc w:val="left"/>
        <w:rPr>
          <w:rFonts w:ascii="Times" w:hAnsi="Times" w:cs="Times"/>
          <w:kern w:val="0"/>
          <w:szCs w:val="20"/>
        </w:rPr>
      </w:pPr>
      <w:r w:rsidRPr="00913ED2">
        <w:rPr>
          <w:rFonts w:ascii="Times" w:hAnsi="Times" w:cs="Times"/>
          <w:i/>
          <w:iCs/>
          <w:kern w:val="0"/>
          <w:szCs w:val="20"/>
        </w:rPr>
        <w:t>Do not</w:t>
      </w:r>
      <w:r w:rsidRPr="00913ED2">
        <w:rPr>
          <w:rFonts w:ascii="Times" w:hAnsi="Times" w:cs="Times"/>
          <w:kern w:val="0"/>
          <w:szCs w:val="20"/>
        </w:rPr>
        <w:t xml:space="preserve"> modify the </w:t>
      </w:r>
      <w:r w:rsidRPr="000D5515">
        <w:rPr>
          <w:rFonts w:ascii="Times" w:hAnsi="Times" w:cs="Times"/>
          <w:kern w:val="0"/>
          <w:szCs w:val="20"/>
          <w:highlight w:val="yellow"/>
        </w:rPr>
        <w:t>API</w:t>
      </w:r>
      <w:r w:rsidRPr="00913ED2">
        <w:rPr>
          <w:rFonts w:ascii="Times" w:hAnsi="Times" w:cs="Times"/>
          <w:kern w:val="0"/>
          <w:szCs w:val="20"/>
        </w:rPr>
        <w:t xml:space="preserve"> for methods that the </w:t>
      </w:r>
      <w:proofErr w:type="spellStart"/>
      <w:r w:rsidRPr="00913ED2">
        <w:rPr>
          <w:rFonts w:ascii="Times" w:hAnsi="Times" w:cs="Times"/>
          <w:kern w:val="0"/>
          <w:szCs w:val="20"/>
        </w:rPr>
        <w:t>autograder</w:t>
      </w:r>
      <w:proofErr w:type="spellEnd"/>
      <w:r w:rsidRPr="00913ED2">
        <w:rPr>
          <w:rFonts w:ascii="Times" w:hAnsi="Times" w:cs="Times"/>
          <w:kern w:val="0"/>
          <w:szCs w:val="20"/>
        </w:rPr>
        <w:t xml:space="preserve"> uses. This is enforced every time you run Nachos by </w:t>
      </w:r>
      <w:proofErr w:type="spellStart"/>
      <w:proofErr w:type="gramStart"/>
      <w:r w:rsidRPr="00913ED2">
        <w:rPr>
          <w:rFonts w:ascii="Courier" w:hAnsi="Courier" w:cs="Courier"/>
          <w:kern w:val="0"/>
          <w:szCs w:val="20"/>
        </w:rPr>
        <w:t>Machine.checkUserClasses</w:t>
      </w:r>
      <w:proofErr w:type="spellEnd"/>
      <w:r w:rsidRPr="00913ED2">
        <w:rPr>
          <w:rFonts w:ascii="Courier" w:hAnsi="Courier" w:cs="Courier"/>
          <w:kern w:val="0"/>
          <w:szCs w:val="20"/>
        </w:rPr>
        <w:t>(</w:t>
      </w:r>
      <w:proofErr w:type="gramEnd"/>
      <w:r w:rsidRPr="00913ED2">
        <w:rPr>
          <w:rFonts w:ascii="Courier" w:hAnsi="Courier" w:cs="Courier"/>
          <w:kern w:val="0"/>
          <w:szCs w:val="20"/>
        </w:rPr>
        <w:t>)</w:t>
      </w:r>
      <w:r w:rsidRPr="00913ED2">
        <w:rPr>
          <w:rFonts w:ascii="Times" w:hAnsi="Times" w:cs="Times"/>
          <w:kern w:val="0"/>
          <w:szCs w:val="20"/>
        </w:rPr>
        <w:t>. If an assertion fails there, you'll know you've modified an interface that needs to stay the way it was given to you.</w:t>
      </w:r>
    </w:p>
    <w:p w14:paraId="747EF59C" w14:textId="77777777" w:rsidR="00CE43C7" w:rsidRPr="00913ED2" w:rsidRDefault="00CE43C7" w:rsidP="00913ED2">
      <w:pPr>
        <w:widowControl/>
        <w:numPr>
          <w:ilvl w:val="0"/>
          <w:numId w:val="3"/>
        </w:numPr>
        <w:tabs>
          <w:tab w:val="left" w:pos="220"/>
          <w:tab w:val="left" w:pos="720"/>
        </w:tabs>
        <w:autoSpaceDE w:val="0"/>
        <w:autoSpaceDN w:val="0"/>
        <w:adjustRightInd w:val="0"/>
        <w:spacing w:after="160"/>
        <w:ind w:left="0" w:firstLine="0"/>
        <w:jc w:val="left"/>
        <w:rPr>
          <w:rFonts w:ascii="Times" w:hAnsi="Times" w:cs="Times"/>
          <w:kern w:val="0"/>
          <w:szCs w:val="20"/>
        </w:rPr>
      </w:pPr>
      <w:r w:rsidRPr="00913ED2">
        <w:rPr>
          <w:rFonts w:ascii="Times" w:hAnsi="Times" w:cs="Times"/>
          <w:i/>
          <w:iCs/>
          <w:kern w:val="0"/>
          <w:szCs w:val="20"/>
        </w:rPr>
        <w:t>Do not</w:t>
      </w:r>
      <w:r w:rsidRPr="00913ED2">
        <w:rPr>
          <w:rFonts w:ascii="Times" w:hAnsi="Times" w:cs="Times"/>
          <w:kern w:val="0"/>
          <w:szCs w:val="20"/>
        </w:rPr>
        <w:t xml:space="preserve"> directly use Java threads (the </w:t>
      </w:r>
      <w:proofErr w:type="spellStart"/>
      <w:r w:rsidRPr="000D5515">
        <w:rPr>
          <w:rFonts w:ascii="Courier" w:hAnsi="Courier" w:cs="Courier"/>
          <w:kern w:val="0"/>
          <w:szCs w:val="20"/>
          <w:highlight w:val="yellow"/>
        </w:rPr>
        <w:t>java.lang.Thread</w:t>
      </w:r>
      <w:proofErr w:type="spellEnd"/>
      <w:r w:rsidRPr="000D5515">
        <w:rPr>
          <w:rFonts w:ascii="Times" w:hAnsi="Times" w:cs="Times"/>
          <w:kern w:val="0"/>
          <w:szCs w:val="20"/>
          <w:highlight w:val="yellow"/>
        </w:rPr>
        <w:t xml:space="preserve"> class</w:t>
      </w:r>
      <w:r w:rsidRPr="00913ED2">
        <w:rPr>
          <w:rFonts w:ascii="Times" w:hAnsi="Times" w:cs="Times"/>
          <w:kern w:val="0"/>
          <w:szCs w:val="20"/>
        </w:rPr>
        <w:t xml:space="preserve">). The Nachos security manager will not permit it. All the threads you use should be managed by </w:t>
      </w:r>
      <w:r w:rsidRPr="000D5515">
        <w:rPr>
          <w:rFonts w:ascii="Times" w:hAnsi="Times" w:cs="Times"/>
          <w:kern w:val="0"/>
          <w:szCs w:val="20"/>
          <w:highlight w:val="yellow"/>
        </w:rPr>
        <w:t>TCB objects</w:t>
      </w:r>
      <w:r w:rsidRPr="00913ED2">
        <w:rPr>
          <w:rFonts w:ascii="Times" w:hAnsi="Times" w:cs="Times"/>
          <w:kern w:val="0"/>
          <w:szCs w:val="20"/>
        </w:rPr>
        <w:t xml:space="preserve"> (see the documentation for </w:t>
      </w:r>
      <w:proofErr w:type="spellStart"/>
      <w:r w:rsidRPr="00913ED2">
        <w:rPr>
          <w:rFonts w:ascii="Courier" w:hAnsi="Courier" w:cs="Courier"/>
          <w:kern w:val="0"/>
          <w:szCs w:val="20"/>
        </w:rPr>
        <w:t>nachos.machine.TCB</w:t>
      </w:r>
      <w:proofErr w:type="spellEnd"/>
      <w:r w:rsidRPr="00913ED2">
        <w:rPr>
          <w:rFonts w:ascii="Times" w:hAnsi="Times" w:cs="Times"/>
          <w:kern w:val="0"/>
          <w:szCs w:val="20"/>
        </w:rPr>
        <w:t>).</w:t>
      </w:r>
    </w:p>
    <w:p w14:paraId="45A14B3F" w14:textId="77777777" w:rsidR="00CE43C7" w:rsidRPr="00913ED2" w:rsidRDefault="00CE43C7" w:rsidP="00913ED2">
      <w:pPr>
        <w:widowControl/>
        <w:numPr>
          <w:ilvl w:val="0"/>
          <w:numId w:val="3"/>
        </w:numPr>
        <w:tabs>
          <w:tab w:val="left" w:pos="220"/>
          <w:tab w:val="left" w:pos="720"/>
        </w:tabs>
        <w:autoSpaceDE w:val="0"/>
        <w:autoSpaceDN w:val="0"/>
        <w:adjustRightInd w:val="0"/>
        <w:spacing w:after="160"/>
        <w:ind w:left="0" w:firstLine="0"/>
        <w:jc w:val="left"/>
        <w:rPr>
          <w:rFonts w:ascii="Times" w:hAnsi="Times" w:cs="Times"/>
          <w:kern w:val="0"/>
          <w:szCs w:val="20"/>
        </w:rPr>
      </w:pPr>
      <w:r w:rsidRPr="00913ED2">
        <w:rPr>
          <w:rFonts w:ascii="Times" w:hAnsi="Times" w:cs="Times"/>
          <w:i/>
          <w:iCs/>
          <w:kern w:val="0"/>
          <w:szCs w:val="20"/>
        </w:rPr>
        <w:t>Do not</w:t>
      </w:r>
      <w:r w:rsidRPr="00913ED2">
        <w:rPr>
          <w:rFonts w:ascii="Times" w:hAnsi="Times" w:cs="Times"/>
          <w:kern w:val="0"/>
          <w:szCs w:val="20"/>
        </w:rPr>
        <w:t xml:space="preserve"> use the </w:t>
      </w:r>
      <w:r w:rsidRPr="000D5515">
        <w:rPr>
          <w:rFonts w:ascii="Courier" w:hAnsi="Courier" w:cs="Courier"/>
          <w:kern w:val="0"/>
          <w:szCs w:val="20"/>
          <w:highlight w:val="yellow"/>
        </w:rPr>
        <w:t>synchronized</w:t>
      </w:r>
      <w:r w:rsidRPr="000D5515">
        <w:rPr>
          <w:rFonts w:ascii="Times" w:hAnsi="Times" w:cs="Times"/>
          <w:kern w:val="0"/>
          <w:szCs w:val="20"/>
          <w:highlight w:val="yellow"/>
        </w:rPr>
        <w:t xml:space="preserve"> keyword</w:t>
      </w:r>
      <w:r w:rsidRPr="00913ED2">
        <w:rPr>
          <w:rFonts w:ascii="Times" w:hAnsi="Times" w:cs="Times"/>
          <w:kern w:val="0"/>
          <w:szCs w:val="20"/>
        </w:rPr>
        <w:t xml:space="preserve"> in any of your code. We will </w:t>
      </w:r>
      <w:proofErr w:type="spellStart"/>
      <w:r w:rsidRPr="00913ED2">
        <w:rPr>
          <w:rFonts w:ascii="Courier" w:hAnsi="Courier" w:cs="Courier"/>
          <w:kern w:val="0"/>
          <w:szCs w:val="20"/>
        </w:rPr>
        <w:t>grep</w:t>
      </w:r>
      <w:proofErr w:type="spellEnd"/>
      <w:r w:rsidRPr="00913ED2">
        <w:rPr>
          <w:rFonts w:ascii="Times" w:hAnsi="Times" w:cs="Times"/>
          <w:kern w:val="0"/>
          <w:szCs w:val="20"/>
        </w:rPr>
        <w:t xml:space="preserve"> for it and reject any submission that contains it.</w:t>
      </w:r>
    </w:p>
    <w:p w14:paraId="57D0872D" w14:textId="77777777" w:rsidR="00CE43C7" w:rsidRPr="00913ED2" w:rsidRDefault="00CE43C7" w:rsidP="00913ED2">
      <w:pPr>
        <w:widowControl/>
        <w:numPr>
          <w:ilvl w:val="0"/>
          <w:numId w:val="3"/>
        </w:numPr>
        <w:tabs>
          <w:tab w:val="left" w:pos="220"/>
          <w:tab w:val="left" w:pos="720"/>
        </w:tabs>
        <w:autoSpaceDE w:val="0"/>
        <w:autoSpaceDN w:val="0"/>
        <w:adjustRightInd w:val="0"/>
        <w:spacing w:after="160"/>
        <w:ind w:left="0" w:firstLine="0"/>
        <w:jc w:val="left"/>
        <w:rPr>
          <w:rFonts w:ascii="Times" w:hAnsi="Times" w:cs="Times"/>
          <w:kern w:val="0"/>
          <w:szCs w:val="20"/>
        </w:rPr>
      </w:pPr>
      <w:r w:rsidRPr="00913ED2">
        <w:rPr>
          <w:rFonts w:ascii="Times" w:hAnsi="Times" w:cs="Times"/>
          <w:i/>
          <w:iCs/>
          <w:kern w:val="0"/>
          <w:szCs w:val="20"/>
        </w:rPr>
        <w:t>Do not</w:t>
      </w:r>
      <w:r w:rsidRPr="00913ED2">
        <w:rPr>
          <w:rFonts w:ascii="Times" w:hAnsi="Times" w:cs="Times"/>
          <w:kern w:val="0"/>
          <w:szCs w:val="20"/>
        </w:rPr>
        <w:t xml:space="preserve"> directly use Java </w:t>
      </w:r>
      <w:r w:rsidRPr="00913ED2">
        <w:rPr>
          <w:rFonts w:ascii="Courier" w:hAnsi="Courier" w:cs="Courier"/>
          <w:kern w:val="0"/>
          <w:szCs w:val="20"/>
        </w:rPr>
        <w:t>File</w:t>
      </w:r>
      <w:r w:rsidRPr="00913ED2">
        <w:rPr>
          <w:rFonts w:ascii="Times" w:hAnsi="Times" w:cs="Times"/>
          <w:kern w:val="0"/>
          <w:szCs w:val="20"/>
        </w:rPr>
        <w:t xml:space="preserve"> objects (in the </w:t>
      </w:r>
      <w:r w:rsidRPr="000D5515">
        <w:rPr>
          <w:rFonts w:ascii="Courier" w:hAnsi="Courier" w:cs="Courier"/>
          <w:kern w:val="0"/>
          <w:szCs w:val="20"/>
          <w:highlight w:val="yellow"/>
        </w:rPr>
        <w:t>java.io</w:t>
      </w:r>
      <w:r w:rsidRPr="000D5515">
        <w:rPr>
          <w:rFonts w:ascii="Times" w:hAnsi="Times" w:cs="Times"/>
          <w:kern w:val="0"/>
          <w:szCs w:val="20"/>
          <w:highlight w:val="yellow"/>
        </w:rPr>
        <w:t xml:space="preserve"> package</w:t>
      </w:r>
      <w:r w:rsidRPr="00913ED2">
        <w:rPr>
          <w:rFonts w:ascii="Times" w:hAnsi="Times" w:cs="Times"/>
          <w:kern w:val="0"/>
          <w:szCs w:val="20"/>
        </w:rPr>
        <w:t>). In later projects, when we start dealing with files, you will use a Nachos file system layer.</w:t>
      </w:r>
    </w:p>
    <w:p w14:paraId="75DEBAA3" w14:textId="77777777" w:rsidR="00CE43C7" w:rsidRPr="00913ED2" w:rsidRDefault="00CE43C7" w:rsidP="00913ED2">
      <w:pPr>
        <w:widowControl/>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When you want to add source files to your project, simply add entries to your </w:t>
      </w:r>
      <w:proofErr w:type="spellStart"/>
      <w:r w:rsidRPr="00913ED2">
        <w:rPr>
          <w:rFonts w:ascii="Courier" w:hAnsi="Courier" w:cs="Courier"/>
          <w:kern w:val="0"/>
          <w:szCs w:val="20"/>
        </w:rPr>
        <w:t>Makefile</w:t>
      </w:r>
      <w:proofErr w:type="spellEnd"/>
      <w:r w:rsidRPr="00913ED2">
        <w:rPr>
          <w:rFonts w:ascii="Times" w:hAnsi="Times" w:cs="Times"/>
          <w:kern w:val="0"/>
          <w:szCs w:val="20"/>
        </w:rPr>
        <w:t>.</w:t>
      </w:r>
    </w:p>
    <w:p w14:paraId="7CAAF1A1" w14:textId="77777777" w:rsidR="00CE43C7" w:rsidRPr="00913ED2" w:rsidRDefault="00CE43C7" w:rsidP="00913ED2">
      <w:pPr>
        <w:widowControl/>
        <w:autoSpaceDE w:val="0"/>
        <w:autoSpaceDN w:val="0"/>
        <w:adjustRightInd w:val="0"/>
        <w:spacing w:after="160"/>
        <w:jc w:val="left"/>
        <w:rPr>
          <w:rFonts w:ascii="Times" w:hAnsi="Times" w:cs="Times"/>
          <w:kern w:val="0"/>
          <w:szCs w:val="20"/>
        </w:rPr>
      </w:pPr>
      <w:r w:rsidRPr="00913ED2">
        <w:rPr>
          <w:rFonts w:ascii="Times" w:hAnsi="Times" w:cs="Times"/>
          <w:kern w:val="0"/>
          <w:szCs w:val="20"/>
        </w:rPr>
        <w:t>In this project,</w:t>
      </w:r>
    </w:p>
    <w:p w14:paraId="4504956A" w14:textId="77777777" w:rsidR="00CE43C7" w:rsidRPr="00913ED2" w:rsidRDefault="00CE43C7" w:rsidP="00913ED2">
      <w:pPr>
        <w:widowControl/>
        <w:tabs>
          <w:tab w:val="left" w:pos="220"/>
          <w:tab w:val="left" w:pos="720"/>
        </w:tabs>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The only package you will submit is </w:t>
      </w:r>
      <w:proofErr w:type="spellStart"/>
      <w:r w:rsidRPr="000D5515">
        <w:rPr>
          <w:rFonts w:ascii="Courier" w:hAnsi="Courier" w:cs="Courier"/>
          <w:kern w:val="0"/>
          <w:szCs w:val="20"/>
          <w:highlight w:val="yellow"/>
        </w:rPr>
        <w:t>nachos.threads</w:t>
      </w:r>
      <w:proofErr w:type="spellEnd"/>
      <w:r w:rsidRPr="00913ED2">
        <w:rPr>
          <w:rFonts w:ascii="Times" w:hAnsi="Times" w:cs="Times"/>
          <w:kern w:val="0"/>
          <w:szCs w:val="20"/>
        </w:rPr>
        <w:t>, so don't add any source files to any other package.</w:t>
      </w:r>
    </w:p>
    <w:p w14:paraId="5BE4DAF3" w14:textId="77777777" w:rsidR="00CE43C7" w:rsidRPr="00913ED2" w:rsidRDefault="00CE43C7" w:rsidP="00913ED2">
      <w:pPr>
        <w:widowControl/>
        <w:numPr>
          <w:ilvl w:val="0"/>
          <w:numId w:val="4"/>
        </w:numPr>
        <w:tabs>
          <w:tab w:val="left" w:pos="220"/>
          <w:tab w:val="left" w:pos="720"/>
        </w:tabs>
        <w:autoSpaceDE w:val="0"/>
        <w:autoSpaceDN w:val="0"/>
        <w:adjustRightInd w:val="0"/>
        <w:spacing w:after="160"/>
        <w:ind w:left="0" w:firstLine="0"/>
        <w:jc w:val="left"/>
        <w:rPr>
          <w:rFonts w:ascii="Times" w:hAnsi="Times" w:cs="Times"/>
          <w:kern w:val="0"/>
          <w:szCs w:val="20"/>
        </w:rPr>
      </w:pPr>
      <w:r w:rsidRPr="00913ED2">
        <w:rPr>
          <w:rFonts w:ascii="Times" w:hAnsi="Times" w:cs="Times"/>
          <w:kern w:val="0"/>
          <w:szCs w:val="20"/>
        </w:rPr>
        <w:lastRenderedPageBreak/>
        <w:t xml:space="preserve">The </w:t>
      </w:r>
      <w:proofErr w:type="spellStart"/>
      <w:r w:rsidRPr="00913ED2">
        <w:rPr>
          <w:rFonts w:ascii="Times" w:hAnsi="Times" w:cs="Times"/>
          <w:kern w:val="0"/>
          <w:szCs w:val="20"/>
        </w:rPr>
        <w:t>autograder</w:t>
      </w:r>
      <w:proofErr w:type="spellEnd"/>
      <w:r w:rsidRPr="00913ED2">
        <w:rPr>
          <w:rFonts w:ascii="Times" w:hAnsi="Times" w:cs="Times"/>
          <w:kern w:val="0"/>
          <w:szCs w:val="20"/>
        </w:rPr>
        <w:t xml:space="preserve"> will </w:t>
      </w:r>
      <w:r w:rsidRPr="00913ED2">
        <w:rPr>
          <w:rFonts w:ascii="Times" w:hAnsi="Times" w:cs="Times"/>
          <w:i/>
          <w:iCs/>
          <w:kern w:val="0"/>
          <w:szCs w:val="20"/>
        </w:rPr>
        <w:t>not</w:t>
      </w:r>
      <w:r w:rsidRPr="00913ED2">
        <w:rPr>
          <w:rFonts w:ascii="Times" w:hAnsi="Times" w:cs="Times"/>
          <w:kern w:val="0"/>
          <w:szCs w:val="20"/>
        </w:rPr>
        <w:t xml:space="preserve"> call </w:t>
      </w:r>
      <w:proofErr w:type="spellStart"/>
      <w:proofErr w:type="gramStart"/>
      <w:r w:rsidRPr="000D5515">
        <w:rPr>
          <w:rFonts w:ascii="Courier" w:hAnsi="Courier" w:cs="Courier"/>
          <w:kern w:val="0"/>
          <w:szCs w:val="20"/>
          <w:highlight w:val="yellow"/>
        </w:rPr>
        <w:t>ThreadedKernel.selfTest</w:t>
      </w:r>
      <w:proofErr w:type="spellEnd"/>
      <w:r w:rsidRPr="000D5515">
        <w:rPr>
          <w:rFonts w:ascii="Courier" w:hAnsi="Courier" w:cs="Courier"/>
          <w:kern w:val="0"/>
          <w:szCs w:val="20"/>
          <w:highlight w:val="yellow"/>
        </w:rPr>
        <w:t>(</w:t>
      </w:r>
      <w:proofErr w:type="gramEnd"/>
      <w:r w:rsidRPr="000D5515">
        <w:rPr>
          <w:rFonts w:ascii="Courier" w:hAnsi="Courier" w:cs="Courier"/>
          <w:kern w:val="0"/>
          <w:szCs w:val="20"/>
          <w:highlight w:val="yellow"/>
        </w:rPr>
        <w:t>)</w:t>
      </w:r>
      <w:r w:rsidRPr="00913ED2">
        <w:rPr>
          <w:rFonts w:ascii="Times" w:hAnsi="Times" w:cs="Times"/>
          <w:kern w:val="0"/>
          <w:szCs w:val="20"/>
        </w:rPr>
        <w:t xml:space="preserve"> or </w:t>
      </w:r>
      <w:proofErr w:type="spellStart"/>
      <w:r w:rsidRPr="00913ED2">
        <w:rPr>
          <w:rFonts w:ascii="Courier" w:hAnsi="Courier" w:cs="Courier"/>
          <w:kern w:val="0"/>
          <w:szCs w:val="20"/>
        </w:rPr>
        <w:t>ThreadedKernel.run</w:t>
      </w:r>
      <w:proofErr w:type="spellEnd"/>
      <w:r w:rsidRPr="00913ED2">
        <w:rPr>
          <w:rFonts w:ascii="Courier" w:hAnsi="Courier" w:cs="Courier"/>
          <w:kern w:val="0"/>
          <w:szCs w:val="20"/>
        </w:rPr>
        <w:t>()</w:t>
      </w:r>
      <w:r w:rsidRPr="00913ED2">
        <w:rPr>
          <w:rFonts w:ascii="Times" w:hAnsi="Times" w:cs="Times"/>
          <w:kern w:val="0"/>
          <w:szCs w:val="20"/>
        </w:rPr>
        <w:t xml:space="preserve">. If there is any </w:t>
      </w:r>
      <w:r w:rsidRPr="000D5515">
        <w:rPr>
          <w:rFonts w:ascii="Times" w:hAnsi="Times" w:cs="Times"/>
          <w:kern w:val="0"/>
          <w:szCs w:val="20"/>
          <w:highlight w:val="yellow"/>
        </w:rPr>
        <w:t>kernel initialization</w:t>
      </w:r>
      <w:r w:rsidRPr="00913ED2">
        <w:rPr>
          <w:rFonts w:ascii="Times" w:hAnsi="Times" w:cs="Times"/>
          <w:kern w:val="0"/>
          <w:szCs w:val="20"/>
        </w:rPr>
        <w:t xml:space="preserve"> you need to do, you should finish it </w:t>
      </w:r>
      <w:r w:rsidRPr="000D5515">
        <w:rPr>
          <w:rFonts w:ascii="Times" w:hAnsi="Times" w:cs="Times"/>
          <w:kern w:val="0"/>
          <w:szCs w:val="20"/>
          <w:highlight w:val="yellow"/>
        </w:rPr>
        <w:t>before</w:t>
      </w:r>
      <w:r w:rsidRPr="00913ED2">
        <w:rPr>
          <w:rFonts w:ascii="Times" w:hAnsi="Times" w:cs="Times"/>
          <w:kern w:val="0"/>
          <w:szCs w:val="20"/>
        </w:rPr>
        <w:t xml:space="preserve"> </w:t>
      </w:r>
      <w:proofErr w:type="spellStart"/>
      <w:proofErr w:type="gramStart"/>
      <w:r w:rsidRPr="000D5515">
        <w:rPr>
          <w:rFonts w:ascii="Courier" w:hAnsi="Courier" w:cs="Courier"/>
          <w:kern w:val="0"/>
          <w:szCs w:val="20"/>
          <w:highlight w:val="yellow"/>
        </w:rPr>
        <w:t>ThreadedKernel.initialize</w:t>
      </w:r>
      <w:proofErr w:type="spellEnd"/>
      <w:r w:rsidRPr="000D5515">
        <w:rPr>
          <w:rFonts w:ascii="Courier" w:hAnsi="Courier" w:cs="Courier"/>
          <w:kern w:val="0"/>
          <w:szCs w:val="20"/>
          <w:highlight w:val="yellow"/>
        </w:rPr>
        <w:t>(</w:t>
      </w:r>
      <w:proofErr w:type="gramEnd"/>
      <w:r w:rsidRPr="000D5515">
        <w:rPr>
          <w:rFonts w:ascii="Courier" w:hAnsi="Courier" w:cs="Courier"/>
          <w:kern w:val="0"/>
          <w:szCs w:val="20"/>
          <w:highlight w:val="yellow"/>
        </w:rPr>
        <w:t>)</w:t>
      </w:r>
      <w:r w:rsidRPr="000D5515">
        <w:rPr>
          <w:rFonts w:ascii="Times" w:hAnsi="Times" w:cs="Times"/>
          <w:kern w:val="0"/>
          <w:szCs w:val="20"/>
          <w:highlight w:val="yellow"/>
        </w:rPr>
        <w:t xml:space="preserve"> returns</w:t>
      </w:r>
      <w:r w:rsidRPr="00913ED2">
        <w:rPr>
          <w:rFonts w:ascii="Times" w:hAnsi="Times" w:cs="Times"/>
          <w:kern w:val="0"/>
          <w:szCs w:val="20"/>
        </w:rPr>
        <w:t>.</w:t>
      </w:r>
    </w:p>
    <w:p w14:paraId="0D8AD041" w14:textId="30C37987" w:rsidR="000A526A" w:rsidRPr="00772B62" w:rsidRDefault="00CE43C7" w:rsidP="00913ED2">
      <w:pPr>
        <w:widowControl/>
        <w:numPr>
          <w:ilvl w:val="0"/>
          <w:numId w:val="4"/>
        </w:numPr>
        <w:tabs>
          <w:tab w:val="left" w:pos="220"/>
          <w:tab w:val="left" w:pos="720"/>
        </w:tabs>
        <w:autoSpaceDE w:val="0"/>
        <w:autoSpaceDN w:val="0"/>
        <w:adjustRightInd w:val="0"/>
        <w:spacing w:after="160"/>
        <w:ind w:left="0" w:firstLine="0"/>
        <w:jc w:val="left"/>
        <w:rPr>
          <w:rFonts w:ascii="Times" w:hAnsi="Times" w:cs="Times"/>
          <w:kern w:val="0"/>
          <w:szCs w:val="20"/>
        </w:rPr>
      </w:pPr>
      <w:r w:rsidRPr="00913ED2">
        <w:rPr>
          <w:rFonts w:ascii="Times" w:hAnsi="Times" w:cs="Times"/>
          <w:kern w:val="0"/>
          <w:szCs w:val="20"/>
        </w:rPr>
        <w:t xml:space="preserve">There are some mandatory </w:t>
      </w:r>
      <w:proofErr w:type="spellStart"/>
      <w:r w:rsidRPr="00913ED2">
        <w:rPr>
          <w:rFonts w:ascii="Times" w:hAnsi="Times" w:cs="Times"/>
          <w:kern w:val="0"/>
          <w:szCs w:val="20"/>
        </w:rPr>
        <w:t>autograder</w:t>
      </w:r>
      <w:proofErr w:type="spellEnd"/>
      <w:r w:rsidRPr="00913ED2">
        <w:rPr>
          <w:rFonts w:ascii="Times" w:hAnsi="Times" w:cs="Times"/>
          <w:kern w:val="0"/>
          <w:szCs w:val="20"/>
        </w:rPr>
        <w:t xml:space="preserve"> calls in the </w:t>
      </w:r>
      <w:proofErr w:type="spellStart"/>
      <w:r w:rsidRPr="00913ED2">
        <w:rPr>
          <w:rFonts w:ascii="Courier" w:hAnsi="Courier" w:cs="Courier"/>
          <w:kern w:val="0"/>
          <w:szCs w:val="20"/>
        </w:rPr>
        <w:t>KThread</w:t>
      </w:r>
      <w:proofErr w:type="spellEnd"/>
      <w:r w:rsidRPr="00913ED2">
        <w:rPr>
          <w:rFonts w:ascii="Times" w:hAnsi="Times" w:cs="Times"/>
          <w:kern w:val="0"/>
          <w:szCs w:val="20"/>
        </w:rPr>
        <w:t xml:space="preserve"> code. Leave them as they are.</w:t>
      </w:r>
    </w:p>
    <w:p w14:paraId="21640FED" w14:textId="4072AF58" w:rsidR="00CE43C7" w:rsidRPr="00913ED2" w:rsidRDefault="00772B62" w:rsidP="00772B62">
      <w:pPr>
        <w:pStyle w:val="2"/>
      </w:pPr>
      <w:r>
        <w:t>Design Documents</w:t>
      </w:r>
    </w:p>
    <w:p w14:paraId="758728D4" w14:textId="77777777" w:rsidR="00913ED2" w:rsidRDefault="00CE43C7" w:rsidP="00913ED2">
      <w:pPr>
        <w:widowControl/>
        <w:tabs>
          <w:tab w:val="left" w:pos="220"/>
          <w:tab w:val="left" w:pos="720"/>
        </w:tabs>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Each project for this class will be broken up into two phases. </w:t>
      </w:r>
    </w:p>
    <w:p w14:paraId="5E0185A8" w14:textId="77777777" w:rsidR="00913ED2" w:rsidRDefault="00CE43C7" w:rsidP="00913ED2">
      <w:pPr>
        <w:widowControl/>
        <w:tabs>
          <w:tab w:val="left" w:pos="220"/>
          <w:tab w:val="left" w:pos="720"/>
        </w:tabs>
        <w:autoSpaceDE w:val="0"/>
        <w:autoSpaceDN w:val="0"/>
        <w:adjustRightInd w:val="0"/>
        <w:spacing w:after="160"/>
        <w:jc w:val="left"/>
        <w:rPr>
          <w:rFonts w:ascii="Times" w:hAnsi="Times" w:cs="Times"/>
          <w:kern w:val="0"/>
          <w:szCs w:val="20"/>
        </w:rPr>
      </w:pPr>
      <w:r w:rsidRPr="00913ED2">
        <w:rPr>
          <w:rFonts w:ascii="Times" w:hAnsi="Times" w:cs="Times"/>
          <w:kern w:val="0"/>
          <w:szCs w:val="20"/>
        </w:rPr>
        <w:t>In phase I, you will create and submit a design document to be reviewed by y</w:t>
      </w:r>
      <w:r w:rsidR="00913ED2">
        <w:rPr>
          <w:rFonts w:ascii="Times" w:hAnsi="Times" w:cs="Times"/>
          <w:kern w:val="0"/>
          <w:szCs w:val="20"/>
        </w:rPr>
        <w:t>our TA. This is to ensure that a</w:t>
      </w:r>
      <w:r w:rsidRPr="00913ED2">
        <w:rPr>
          <w:rFonts w:ascii="Times" w:hAnsi="Times" w:cs="Times"/>
          <w:kern w:val="0"/>
          <w:szCs w:val="20"/>
        </w:rPr>
        <w:t xml:space="preserve">) You have not made any egregious mistakes or misunderstanding of the project and b) You have a reasonable mastery of the skeleton code and the concepts of the project you are attempting to implement. </w:t>
      </w:r>
    </w:p>
    <w:p w14:paraId="699D3B96" w14:textId="77777777" w:rsidR="006F4C0F" w:rsidRDefault="00CE43C7" w:rsidP="00913ED2">
      <w:pPr>
        <w:widowControl/>
        <w:tabs>
          <w:tab w:val="left" w:pos="220"/>
          <w:tab w:val="left" w:pos="720"/>
        </w:tabs>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In phase II, you will submit your </w:t>
      </w:r>
      <w:r w:rsidRPr="00FE1167">
        <w:rPr>
          <w:rFonts w:ascii="Times" w:hAnsi="Times" w:cs="Times"/>
          <w:kern w:val="0"/>
          <w:szCs w:val="20"/>
          <w:highlight w:val="yellow"/>
        </w:rPr>
        <w:t xml:space="preserve">implemented, functional, </w:t>
      </w:r>
      <w:r w:rsidRPr="00FE1167">
        <w:rPr>
          <w:rFonts w:ascii="Times" w:hAnsi="Times" w:cs="Times"/>
          <w:i/>
          <w:iCs/>
          <w:kern w:val="0"/>
          <w:szCs w:val="20"/>
          <w:highlight w:val="yellow"/>
        </w:rPr>
        <w:t>fully tested</w:t>
      </w:r>
      <w:r w:rsidRPr="00FE1167">
        <w:rPr>
          <w:rFonts w:ascii="Times" w:hAnsi="Times" w:cs="Times"/>
          <w:kern w:val="0"/>
          <w:szCs w:val="20"/>
          <w:highlight w:val="yellow"/>
        </w:rPr>
        <w:t xml:space="preserve"> code</w:t>
      </w:r>
      <w:r w:rsidRPr="00913ED2">
        <w:rPr>
          <w:rFonts w:ascii="Times" w:hAnsi="Times" w:cs="Times"/>
          <w:kern w:val="0"/>
          <w:szCs w:val="20"/>
        </w:rPr>
        <w:t xml:space="preserve"> along with a </w:t>
      </w:r>
      <w:r w:rsidRPr="00FE1167">
        <w:rPr>
          <w:rFonts w:ascii="Times" w:hAnsi="Times" w:cs="Times"/>
          <w:kern w:val="0"/>
          <w:szCs w:val="20"/>
          <w:highlight w:val="yellow"/>
        </w:rPr>
        <w:t>revised draft</w:t>
      </w:r>
      <w:r w:rsidRPr="00913ED2">
        <w:rPr>
          <w:rFonts w:ascii="Times" w:hAnsi="Times" w:cs="Times"/>
          <w:kern w:val="0"/>
          <w:szCs w:val="20"/>
        </w:rPr>
        <w:t xml:space="preserve"> of your design document incorporating all your changes. </w:t>
      </w:r>
    </w:p>
    <w:p w14:paraId="42AC5310" w14:textId="77777777" w:rsidR="006F4C0F" w:rsidRDefault="00CE43C7" w:rsidP="00913ED2">
      <w:pPr>
        <w:widowControl/>
        <w:tabs>
          <w:tab w:val="left" w:pos="220"/>
          <w:tab w:val="left" w:pos="720"/>
        </w:tabs>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The </w:t>
      </w:r>
      <w:r w:rsidRPr="00FE1167">
        <w:rPr>
          <w:rFonts w:ascii="Times" w:hAnsi="Times" w:cs="Times"/>
          <w:kern w:val="0"/>
          <w:szCs w:val="20"/>
          <w:highlight w:val="yellow"/>
        </w:rPr>
        <w:t>initial design document</w:t>
      </w:r>
      <w:r w:rsidRPr="00913ED2">
        <w:rPr>
          <w:rFonts w:ascii="Times" w:hAnsi="Times" w:cs="Times"/>
          <w:kern w:val="0"/>
          <w:szCs w:val="20"/>
        </w:rPr>
        <w:t xml:space="preserve"> is worth </w:t>
      </w:r>
      <w:r w:rsidRPr="00FE1167">
        <w:rPr>
          <w:rFonts w:ascii="Times" w:hAnsi="Times" w:cs="Times"/>
          <w:b/>
          <w:bCs/>
          <w:kern w:val="0"/>
          <w:szCs w:val="20"/>
          <w:highlight w:val="yellow"/>
        </w:rPr>
        <w:t>10</w:t>
      </w:r>
      <w:r w:rsidRPr="00913ED2">
        <w:rPr>
          <w:rFonts w:ascii="Times" w:hAnsi="Times" w:cs="Times"/>
          <w:kern w:val="0"/>
          <w:szCs w:val="20"/>
        </w:rPr>
        <w:t xml:space="preserve"> points of your project grade. See "Desi</w:t>
      </w:r>
      <w:r w:rsidR="00913ED2">
        <w:rPr>
          <w:rFonts w:ascii="Times" w:hAnsi="Times" w:cs="Times"/>
          <w:kern w:val="0"/>
          <w:szCs w:val="20"/>
        </w:rPr>
        <w:t>gn Document Instructions" in the general project instructions</w:t>
      </w:r>
      <w:r w:rsidRPr="00913ED2">
        <w:rPr>
          <w:rFonts w:ascii="Times" w:hAnsi="Times" w:cs="Times"/>
          <w:kern w:val="0"/>
          <w:szCs w:val="20"/>
        </w:rPr>
        <w:t>.</w:t>
      </w:r>
      <w:r w:rsidR="006F4C0F">
        <w:rPr>
          <w:rFonts w:ascii="Times" w:hAnsi="Times" w:cs="Times"/>
          <w:kern w:val="0"/>
          <w:szCs w:val="20"/>
        </w:rPr>
        <w:t xml:space="preserve">  </w:t>
      </w:r>
      <w:r w:rsidRPr="00913ED2">
        <w:rPr>
          <w:rFonts w:ascii="Times" w:hAnsi="Times" w:cs="Times"/>
          <w:kern w:val="0"/>
          <w:szCs w:val="20"/>
        </w:rPr>
        <w:t xml:space="preserve">Along with being graded for </w:t>
      </w:r>
      <w:r w:rsidRPr="00FE1167">
        <w:rPr>
          <w:rFonts w:ascii="Times" w:hAnsi="Times" w:cs="Times"/>
          <w:kern w:val="0"/>
          <w:szCs w:val="20"/>
          <w:highlight w:val="yellow"/>
        </w:rPr>
        <w:t>general correctness,</w:t>
      </w:r>
      <w:r w:rsidRPr="00913ED2">
        <w:rPr>
          <w:rFonts w:ascii="Times" w:hAnsi="Times" w:cs="Times"/>
          <w:kern w:val="0"/>
          <w:szCs w:val="20"/>
        </w:rPr>
        <w:t xml:space="preserve"> we will grade you for </w:t>
      </w:r>
      <w:r w:rsidRPr="00FE1167">
        <w:rPr>
          <w:rFonts w:ascii="Times" w:hAnsi="Times" w:cs="Times"/>
          <w:kern w:val="0"/>
          <w:szCs w:val="20"/>
          <w:highlight w:val="yellow"/>
        </w:rPr>
        <w:t>including a reasonable and viable testing plan</w:t>
      </w:r>
      <w:r w:rsidRPr="00913ED2">
        <w:rPr>
          <w:rFonts w:ascii="Times" w:hAnsi="Times" w:cs="Times"/>
          <w:kern w:val="0"/>
          <w:szCs w:val="20"/>
        </w:rPr>
        <w:t xml:space="preserve"> in the document. </w:t>
      </w:r>
      <w:r w:rsidRPr="00913ED2">
        <w:rPr>
          <w:rFonts w:ascii="Times" w:hAnsi="Times" w:cs="Times"/>
          <w:i/>
          <w:iCs/>
          <w:kern w:val="0"/>
          <w:szCs w:val="20"/>
        </w:rPr>
        <w:t xml:space="preserve">Include a one to two sentence description of each test you plan to </w:t>
      </w:r>
      <w:proofErr w:type="spellStart"/>
      <w:r w:rsidRPr="00913ED2">
        <w:rPr>
          <w:rFonts w:ascii="Times" w:hAnsi="Times" w:cs="Times"/>
          <w:i/>
          <w:iCs/>
          <w:kern w:val="0"/>
          <w:szCs w:val="20"/>
        </w:rPr>
        <w:t>implment</w:t>
      </w:r>
      <w:proofErr w:type="spellEnd"/>
      <w:r w:rsidRPr="00913ED2">
        <w:rPr>
          <w:rFonts w:ascii="Times" w:hAnsi="Times" w:cs="Times"/>
          <w:i/>
          <w:iCs/>
          <w:kern w:val="0"/>
          <w:szCs w:val="20"/>
        </w:rPr>
        <w:t xml:space="preserve"> in the "Testing" section of your doc.</w:t>
      </w:r>
      <w:r w:rsidRPr="00913ED2">
        <w:rPr>
          <w:rFonts w:ascii="Times" w:hAnsi="Times" w:cs="Times"/>
          <w:kern w:val="0"/>
          <w:szCs w:val="20"/>
        </w:rPr>
        <w:t xml:space="preserve"> Your tests should </w:t>
      </w:r>
      <w:r w:rsidRPr="00FE1167">
        <w:rPr>
          <w:rFonts w:ascii="Times" w:hAnsi="Times" w:cs="Times"/>
          <w:kern w:val="0"/>
          <w:szCs w:val="20"/>
          <w:highlight w:val="yellow"/>
        </w:rPr>
        <w:t>cover all code you implement</w:t>
      </w:r>
      <w:r w:rsidRPr="00913ED2">
        <w:rPr>
          <w:rFonts w:ascii="Times" w:hAnsi="Times" w:cs="Times"/>
          <w:kern w:val="0"/>
          <w:szCs w:val="20"/>
        </w:rPr>
        <w:t xml:space="preserve">, and they should </w:t>
      </w:r>
      <w:r w:rsidRPr="00FE1167">
        <w:rPr>
          <w:rFonts w:ascii="Times" w:hAnsi="Times" w:cs="Times"/>
          <w:kern w:val="0"/>
          <w:szCs w:val="20"/>
          <w:highlight w:val="yellow"/>
        </w:rPr>
        <w:t>cover both basic functionality and proposed edge cases and/or stress tests</w:t>
      </w:r>
      <w:r w:rsidRPr="00913ED2">
        <w:rPr>
          <w:rFonts w:ascii="Times" w:hAnsi="Times" w:cs="Times"/>
          <w:kern w:val="0"/>
          <w:szCs w:val="20"/>
        </w:rPr>
        <w:t xml:space="preserve">. The initial document must be no longer than </w:t>
      </w:r>
      <w:r w:rsidRPr="00FE1167">
        <w:rPr>
          <w:rFonts w:ascii="Times" w:hAnsi="Times" w:cs="Times"/>
          <w:b/>
          <w:bCs/>
          <w:kern w:val="0"/>
          <w:szCs w:val="20"/>
          <w:highlight w:val="yellow"/>
        </w:rPr>
        <w:t>15</w:t>
      </w:r>
      <w:r w:rsidRPr="00FE1167">
        <w:rPr>
          <w:rFonts w:ascii="Times" w:hAnsi="Times" w:cs="Times"/>
          <w:kern w:val="0"/>
          <w:szCs w:val="20"/>
          <w:highlight w:val="yellow"/>
        </w:rPr>
        <w:t xml:space="preserve"> pages</w:t>
      </w:r>
      <w:r w:rsidRPr="00913ED2">
        <w:rPr>
          <w:rFonts w:ascii="Times" w:hAnsi="Times" w:cs="Times"/>
          <w:kern w:val="0"/>
          <w:szCs w:val="20"/>
        </w:rPr>
        <w:t xml:space="preserve"> maximum, in a read</w:t>
      </w:r>
      <w:r w:rsidR="009A1CFA">
        <w:rPr>
          <w:rFonts w:ascii="Times" w:hAnsi="Times" w:cs="Times"/>
          <w:kern w:val="0"/>
          <w:szCs w:val="20"/>
        </w:rPr>
        <w:t>a</w:t>
      </w:r>
      <w:r w:rsidR="00913ED2">
        <w:rPr>
          <w:rFonts w:ascii="Times" w:hAnsi="Times" w:cs="Times"/>
          <w:kern w:val="0"/>
          <w:szCs w:val="20"/>
        </w:rPr>
        <w:t>ble font size (</w:t>
      </w:r>
      <w:r w:rsidR="00913ED2" w:rsidRPr="00FE1167">
        <w:rPr>
          <w:rFonts w:ascii="Times" w:hAnsi="Times" w:cs="Times"/>
          <w:kern w:val="0"/>
          <w:szCs w:val="20"/>
          <w:highlight w:val="yellow"/>
        </w:rPr>
        <w:t>no less than 10</w:t>
      </w:r>
      <w:r w:rsidRPr="00FE1167">
        <w:rPr>
          <w:rFonts w:ascii="Times" w:hAnsi="Times" w:cs="Times"/>
          <w:kern w:val="0"/>
          <w:szCs w:val="20"/>
          <w:highlight w:val="yellow"/>
        </w:rPr>
        <w:t>,</w:t>
      </w:r>
      <w:r w:rsidRPr="00913ED2">
        <w:rPr>
          <w:rFonts w:ascii="Times" w:hAnsi="Times" w:cs="Times"/>
          <w:kern w:val="0"/>
          <w:szCs w:val="20"/>
        </w:rPr>
        <w:t xml:space="preserve"> please.) If you violate this parameter, your TAs will go blind, and you will be penalized. </w:t>
      </w:r>
    </w:p>
    <w:p w14:paraId="6FC64948" w14:textId="5933A3B4" w:rsidR="000A526A" w:rsidRPr="00913ED2" w:rsidRDefault="00CE43C7" w:rsidP="00913ED2">
      <w:pPr>
        <w:widowControl/>
        <w:tabs>
          <w:tab w:val="left" w:pos="220"/>
          <w:tab w:val="left" w:pos="720"/>
        </w:tabs>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 Your </w:t>
      </w:r>
      <w:r w:rsidRPr="00FE1167">
        <w:rPr>
          <w:rFonts w:ascii="Times" w:hAnsi="Times" w:cs="Times"/>
          <w:kern w:val="0"/>
          <w:szCs w:val="20"/>
          <w:highlight w:val="yellow"/>
        </w:rPr>
        <w:t>final design doc</w:t>
      </w:r>
      <w:r w:rsidRPr="00913ED2">
        <w:rPr>
          <w:rFonts w:ascii="Times" w:hAnsi="Times" w:cs="Times"/>
          <w:kern w:val="0"/>
          <w:szCs w:val="20"/>
        </w:rPr>
        <w:t xml:space="preserve"> will be worth </w:t>
      </w:r>
      <w:r w:rsidRPr="00FE1167">
        <w:rPr>
          <w:rFonts w:ascii="Times" w:hAnsi="Times" w:cs="Times"/>
          <w:b/>
          <w:bCs/>
          <w:kern w:val="0"/>
          <w:szCs w:val="20"/>
          <w:highlight w:val="yellow"/>
        </w:rPr>
        <w:t>20</w:t>
      </w:r>
      <w:r w:rsidRPr="00913ED2">
        <w:rPr>
          <w:rFonts w:ascii="Times" w:hAnsi="Times" w:cs="Times"/>
          <w:kern w:val="0"/>
          <w:szCs w:val="20"/>
        </w:rPr>
        <w:t xml:space="preserve"> points of your total project grade. Of those points, 10 will be allocated for making the appropriate changes to satisfy all correctness constraints of the design. Please </w:t>
      </w:r>
      <w:r w:rsidRPr="00913ED2">
        <w:rPr>
          <w:rFonts w:ascii="Times" w:hAnsi="Times" w:cs="Times"/>
          <w:b/>
          <w:bCs/>
          <w:kern w:val="0"/>
          <w:szCs w:val="20"/>
        </w:rPr>
        <w:t>highlight</w:t>
      </w:r>
      <w:r w:rsidRPr="00913ED2">
        <w:rPr>
          <w:rFonts w:ascii="Times" w:hAnsi="Times" w:cs="Times"/>
          <w:kern w:val="0"/>
          <w:szCs w:val="20"/>
        </w:rPr>
        <w:t xml:space="preserve"> all changes or additions you made that are different from your initial design doc. Otherwise, we may not read that section and you may not get credit. The other </w:t>
      </w:r>
      <w:r w:rsidRPr="00FE1167">
        <w:rPr>
          <w:rFonts w:ascii="Times" w:hAnsi="Times" w:cs="Times"/>
          <w:kern w:val="0"/>
          <w:szCs w:val="20"/>
          <w:highlight w:val="yellow"/>
        </w:rPr>
        <w:t>10</w:t>
      </w:r>
      <w:r w:rsidRPr="00913ED2">
        <w:rPr>
          <w:rFonts w:ascii="Times" w:hAnsi="Times" w:cs="Times"/>
          <w:kern w:val="0"/>
          <w:szCs w:val="20"/>
        </w:rPr>
        <w:t xml:space="preserve"> will </w:t>
      </w:r>
      <w:r w:rsidR="006F4C0F">
        <w:rPr>
          <w:rFonts w:ascii="Times" w:hAnsi="Times" w:cs="Times"/>
          <w:kern w:val="0"/>
          <w:szCs w:val="20"/>
        </w:rPr>
        <w:t xml:space="preserve">be </w:t>
      </w:r>
      <w:r w:rsidR="006F4C0F" w:rsidRPr="00913ED2">
        <w:rPr>
          <w:rFonts w:ascii="Times" w:hAnsi="Times" w:cs="Times"/>
          <w:kern w:val="0"/>
          <w:szCs w:val="20"/>
        </w:rPr>
        <w:t>allocate</w:t>
      </w:r>
      <w:r w:rsidR="006F4C0F">
        <w:rPr>
          <w:rFonts w:ascii="Times" w:hAnsi="Times" w:cs="Times"/>
          <w:kern w:val="0"/>
          <w:szCs w:val="20"/>
        </w:rPr>
        <w:t>d</w:t>
      </w:r>
      <w:r w:rsidRPr="00913ED2">
        <w:rPr>
          <w:rFonts w:ascii="Times" w:hAnsi="Times" w:cs="Times"/>
          <w:kern w:val="0"/>
          <w:szCs w:val="20"/>
        </w:rPr>
        <w:t xml:space="preserve"> for a description of </w:t>
      </w:r>
      <w:r w:rsidRPr="00FE1167">
        <w:rPr>
          <w:rFonts w:ascii="Times" w:hAnsi="Times" w:cs="Times"/>
          <w:kern w:val="0"/>
          <w:szCs w:val="20"/>
          <w:highlight w:val="yellow"/>
        </w:rPr>
        <w:t>each test case</w:t>
      </w:r>
      <w:r w:rsidRPr="00913ED2">
        <w:rPr>
          <w:rFonts w:ascii="Times" w:hAnsi="Times" w:cs="Times"/>
          <w:kern w:val="0"/>
          <w:szCs w:val="20"/>
        </w:rPr>
        <w:t xml:space="preserve"> you've implemented. This description should include the </w:t>
      </w:r>
      <w:r w:rsidRPr="00FE1167">
        <w:rPr>
          <w:rFonts w:ascii="Times" w:hAnsi="Times" w:cs="Times"/>
          <w:kern w:val="0"/>
          <w:szCs w:val="20"/>
          <w:highlight w:val="yellow"/>
        </w:rPr>
        <w:t>purpose</w:t>
      </w:r>
      <w:r w:rsidRPr="00913ED2">
        <w:rPr>
          <w:rFonts w:ascii="Times" w:hAnsi="Times" w:cs="Times"/>
          <w:kern w:val="0"/>
          <w:szCs w:val="20"/>
        </w:rPr>
        <w:t xml:space="preserve"> of the test, how it works/</w:t>
      </w:r>
      <w:r w:rsidRPr="00FE1167">
        <w:rPr>
          <w:rFonts w:ascii="Times" w:hAnsi="Times" w:cs="Times"/>
          <w:kern w:val="0"/>
          <w:szCs w:val="20"/>
          <w:highlight w:val="yellow"/>
        </w:rPr>
        <w:t>what</w:t>
      </w:r>
      <w:r w:rsidRPr="00913ED2">
        <w:rPr>
          <w:rFonts w:ascii="Times" w:hAnsi="Times" w:cs="Times"/>
          <w:kern w:val="0"/>
          <w:szCs w:val="20"/>
        </w:rPr>
        <w:t xml:space="preserve"> </w:t>
      </w:r>
      <w:r w:rsidRPr="002F59AE">
        <w:rPr>
          <w:rFonts w:ascii="Times" w:hAnsi="Times" w:cs="Times"/>
          <w:kern w:val="0"/>
          <w:szCs w:val="20"/>
          <w:highlight w:val="yellow"/>
        </w:rPr>
        <w:t>it does</w:t>
      </w:r>
      <w:r w:rsidRPr="00913ED2">
        <w:rPr>
          <w:rFonts w:ascii="Times" w:hAnsi="Times" w:cs="Times"/>
          <w:kern w:val="0"/>
          <w:szCs w:val="20"/>
        </w:rPr>
        <w:t xml:space="preserve">, a note of </w:t>
      </w:r>
      <w:r w:rsidRPr="002F59AE">
        <w:rPr>
          <w:rFonts w:ascii="Times" w:hAnsi="Times" w:cs="Times"/>
          <w:kern w:val="0"/>
          <w:szCs w:val="20"/>
          <w:highlight w:val="yellow"/>
        </w:rPr>
        <w:t>where</w:t>
      </w:r>
      <w:r w:rsidRPr="00913ED2">
        <w:rPr>
          <w:rFonts w:ascii="Times" w:hAnsi="Times" w:cs="Times"/>
          <w:kern w:val="0"/>
          <w:szCs w:val="20"/>
        </w:rPr>
        <w:t xml:space="preserve"> it is and </w:t>
      </w:r>
      <w:r w:rsidRPr="002F59AE">
        <w:rPr>
          <w:rFonts w:ascii="Times" w:hAnsi="Times" w:cs="Times"/>
          <w:kern w:val="0"/>
          <w:szCs w:val="20"/>
          <w:highlight w:val="yellow"/>
        </w:rPr>
        <w:t>what it is called</w:t>
      </w:r>
      <w:r w:rsidRPr="00913ED2">
        <w:rPr>
          <w:rFonts w:ascii="Times" w:hAnsi="Times" w:cs="Times"/>
          <w:kern w:val="0"/>
          <w:szCs w:val="20"/>
        </w:rPr>
        <w:t xml:space="preserve"> in your submission code, and </w:t>
      </w:r>
      <w:proofErr w:type="spellStart"/>
      <w:r w:rsidRPr="002F59AE">
        <w:rPr>
          <w:rFonts w:ascii="Times" w:hAnsi="Times" w:cs="Times"/>
          <w:kern w:val="0"/>
          <w:szCs w:val="20"/>
          <w:highlight w:val="yellow"/>
        </w:rPr>
        <w:t>pseudocode</w:t>
      </w:r>
      <w:proofErr w:type="spellEnd"/>
      <w:r w:rsidRPr="00913ED2">
        <w:rPr>
          <w:rFonts w:ascii="Times" w:hAnsi="Times" w:cs="Times"/>
          <w:kern w:val="0"/>
          <w:szCs w:val="20"/>
        </w:rPr>
        <w:t xml:space="preserve"> where appropriate if the test code is convoluted or hard to understand from reading the source. This semester, we are requiring all groups to enforce version control </w:t>
      </w:r>
      <w:r w:rsidR="006F4C0F">
        <w:rPr>
          <w:rFonts w:ascii="Times" w:hAnsi="Times" w:cs="Times"/>
          <w:kern w:val="0"/>
          <w:szCs w:val="20"/>
        </w:rPr>
        <w:t xml:space="preserve">using </w:t>
      </w:r>
      <w:proofErr w:type="spellStart"/>
      <w:r w:rsidRPr="002F59AE">
        <w:rPr>
          <w:rFonts w:ascii="Times" w:hAnsi="Times" w:cs="Times"/>
          <w:kern w:val="0"/>
          <w:szCs w:val="20"/>
          <w:highlight w:val="yellow"/>
        </w:rPr>
        <w:t>GitHub</w:t>
      </w:r>
      <w:proofErr w:type="spellEnd"/>
      <w:r w:rsidRPr="00913ED2">
        <w:rPr>
          <w:rFonts w:ascii="Times" w:hAnsi="Times" w:cs="Times"/>
          <w:kern w:val="0"/>
          <w:szCs w:val="20"/>
        </w:rPr>
        <w:t xml:space="preserve">. If we cannot find your test cases by browsing your repo because you did not include the file location/method names or because you lied about their existence, you will be penalized. We expect you to take testing as seriously as your project code. Your final design document will have an extended maximum length of </w:t>
      </w:r>
      <w:r w:rsidRPr="00827635">
        <w:rPr>
          <w:rFonts w:ascii="Times" w:hAnsi="Times" w:cs="Times"/>
          <w:b/>
          <w:bCs/>
          <w:kern w:val="0"/>
          <w:szCs w:val="20"/>
          <w:highlight w:val="yellow"/>
        </w:rPr>
        <w:t>18</w:t>
      </w:r>
      <w:r w:rsidRPr="00827635">
        <w:rPr>
          <w:rFonts w:ascii="Times" w:hAnsi="Times" w:cs="Times"/>
          <w:kern w:val="0"/>
          <w:szCs w:val="20"/>
          <w:highlight w:val="yellow"/>
        </w:rPr>
        <w:t xml:space="preserve"> pages</w:t>
      </w:r>
      <w:r w:rsidRPr="00913ED2">
        <w:rPr>
          <w:rFonts w:ascii="Times" w:hAnsi="Times" w:cs="Times"/>
          <w:kern w:val="0"/>
          <w:szCs w:val="20"/>
        </w:rPr>
        <w:t xml:space="preserve"> to </w:t>
      </w:r>
      <w:r w:rsidR="00FB6CE1" w:rsidRPr="00913ED2">
        <w:rPr>
          <w:rFonts w:ascii="Times" w:hAnsi="Times" w:cs="Times"/>
          <w:kern w:val="0"/>
          <w:szCs w:val="20"/>
        </w:rPr>
        <w:t>accommodate</w:t>
      </w:r>
      <w:r w:rsidRPr="00913ED2">
        <w:rPr>
          <w:rFonts w:ascii="Times" w:hAnsi="Times" w:cs="Times"/>
          <w:kern w:val="0"/>
          <w:szCs w:val="20"/>
        </w:rPr>
        <w:t xml:space="preserve"> this extra detail.</w:t>
      </w:r>
    </w:p>
    <w:p w14:paraId="24F64133" w14:textId="24332588" w:rsidR="00CE43C7" w:rsidRPr="00913ED2" w:rsidRDefault="00772B62" w:rsidP="00772B62">
      <w:pPr>
        <w:pStyle w:val="2"/>
      </w:pPr>
      <w:r>
        <w:t>Design Reviews</w:t>
      </w:r>
    </w:p>
    <w:p w14:paraId="4B7D5A84" w14:textId="66B219B7" w:rsidR="000A526A" w:rsidRPr="00772B62" w:rsidRDefault="00CE43C7" w:rsidP="00913ED2">
      <w:pPr>
        <w:widowControl/>
        <w:tabs>
          <w:tab w:val="left" w:pos="220"/>
          <w:tab w:val="left" w:pos="720"/>
        </w:tabs>
        <w:autoSpaceDE w:val="0"/>
        <w:autoSpaceDN w:val="0"/>
        <w:adjustRightInd w:val="0"/>
        <w:spacing w:after="160"/>
        <w:jc w:val="left"/>
        <w:rPr>
          <w:rFonts w:ascii="Times" w:hAnsi="Times" w:cs="Times"/>
          <w:kern w:val="0"/>
          <w:szCs w:val="20"/>
        </w:rPr>
      </w:pPr>
      <w:r w:rsidRPr="00913ED2">
        <w:rPr>
          <w:rFonts w:ascii="Times" w:hAnsi="Times" w:cs="Times"/>
          <w:kern w:val="0"/>
          <w:szCs w:val="20"/>
        </w:rPr>
        <w:t>To make sure that you have a working design before you attempt to implement it, you should meet with a TA to review your design. These meetings will be held around ten days before the due date, and should take around 20-25 minutes. Please bring a copy of your design for the TA to read. In addition, you will turn in your final design document reflecting the actual implementation one day after the phase is due (might not change from the design review document if you design well). </w:t>
      </w:r>
    </w:p>
    <w:p w14:paraId="230645DC" w14:textId="283725CE" w:rsidR="00CE43C7" w:rsidRPr="00913ED2" w:rsidRDefault="00772B62" w:rsidP="00772B62">
      <w:pPr>
        <w:pStyle w:val="2"/>
      </w:pPr>
      <w:r>
        <w:lastRenderedPageBreak/>
        <w:t>Submission</w:t>
      </w:r>
    </w:p>
    <w:p w14:paraId="5DF54698" w14:textId="3F4F78CA" w:rsidR="000A526A" w:rsidRPr="00913ED2" w:rsidRDefault="00CE43C7" w:rsidP="00913ED2">
      <w:pPr>
        <w:widowControl/>
        <w:tabs>
          <w:tab w:val="left" w:pos="220"/>
          <w:tab w:val="left" w:pos="720"/>
        </w:tabs>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To submit your code for grading, run the command </w:t>
      </w:r>
      <w:r w:rsidR="006C4165" w:rsidRPr="00827635">
        <w:rPr>
          <w:rFonts w:ascii="Courier" w:hAnsi="Courier" w:cs="Courier"/>
          <w:kern w:val="0"/>
          <w:szCs w:val="20"/>
          <w:highlight w:val="yellow"/>
        </w:rPr>
        <w:t>prepare</w:t>
      </w:r>
      <w:r w:rsidRPr="00827635">
        <w:rPr>
          <w:rFonts w:ascii="Courier" w:hAnsi="Courier" w:cs="Courier"/>
          <w:kern w:val="0"/>
          <w:szCs w:val="20"/>
          <w:highlight w:val="yellow"/>
        </w:rPr>
        <w:t xml:space="preserve"> proj1-code</w:t>
      </w:r>
      <w:r w:rsidRPr="00913ED2">
        <w:rPr>
          <w:rFonts w:ascii="Times" w:hAnsi="Times" w:cs="Times"/>
          <w:kern w:val="0"/>
          <w:szCs w:val="20"/>
        </w:rPr>
        <w:t xml:space="preserve"> </w:t>
      </w:r>
      <w:r w:rsidR="006C4165">
        <w:rPr>
          <w:rFonts w:ascii="Times" w:hAnsi="Times" w:cs="Times"/>
          <w:kern w:val="0"/>
          <w:szCs w:val="20"/>
        </w:rPr>
        <w:t xml:space="preserve">(script will be distributed on the website soon) </w:t>
      </w:r>
      <w:r w:rsidRPr="00913ED2">
        <w:rPr>
          <w:rFonts w:ascii="Times" w:hAnsi="Times" w:cs="Times"/>
          <w:kern w:val="0"/>
          <w:szCs w:val="20"/>
        </w:rPr>
        <w:t xml:space="preserve">from within the </w:t>
      </w:r>
      <w:r w:rsidRPr="00827635">
        <w:rPr>
          <w:rFonts w:ascii="Courier" w:hAnsi="Courier" w:cs="Courier"/>
          <w:kern w:val="0"/>
          <w:szCs w:val="20"/>
          <w:highlight w:val="yellow"/>
        </w:rPr>
        <w:t>nachos</w:t>
      </w:r>
      <w:r w:rsidRPr="00827635">
        <w:rPr>
          <w:rFonts w:ascii="Times" w:hAnsi="Times" w:cs="Times"/>
          <w:kern w:val="0"/>
          <w:szCs w:val="20"/>
          <w:highlight w:val="yellow"/>
        </w:rPr>
        <w:t xml:space="preserve"> directory</w:t>
      </w:r>
      <w:r w:rsidRPr="00913ED2">
        <w:rPr>
          <w:rFonts w:ascii="Times" w:hAnsi="Times" w:cs="Times"/>
          <w:kern w:val="0"/>
          <w:szCs w:val="20"/>
        </w:rPr>
        <w:t xml:space="preserve">. It will only take files from the threads directory. </w:t>
      </w:r>
      <w:r w:rsidR="006C4165">
        <w:rPr>
          <w:rFonts w:ascii="Times" w:hAnsi="Times" w:cs="Times"/>
          <w:kern w:val="0"/>
          <w:szCs w:val="20"/>
        </w:rPr>
        <w:t xml:space="preserve">The script will </w:t>
      </w:r>
      <w:proofErr w:type="spellStart"/>
      <w:r w:rsidR="006C4165">
        <w:rPr>
          <w:rFonts w:ascii="Times" w:hAnsi="Times" w:cs="Times"/>
          <w:kern w:val="0"/>
          <w:szCs w:val="20"/>
        </w:rPr>
        <w:t>tar</w:t>
      </w:r>
      <w:proofErr w:type="spellEnd"/>
      <w:r w:rsidR="006C4165">
        <w:rPr>
          <w:rFonts w:ascii="Times" w:hAnsi="Times" w:cs="Times"/>
          <w:kern w:val="0"/>
          <w:szCs w:val="20"/>
        </w:rPr>
        <w:t xml:space="preserve"> up necessary files and you will need to submit.  Then you can submit it to learn.tsinghua.edu.cn website.  In the submission text box, please indicate the address of your </w:t>
      </w:r>
      <w:proofErr w:type="spellStart"/>
      <w:r w:rsidR="006C4165">
        <w:rPr>
          <w:rFonts w:ascii="Times" w:hAnsi="Times" w:cs="Times"/>
          <w:kern w:val="0"/>
          <w:szCs w:val="20"/>
        </w:rPr>
        <w:t>GitHub</w:t>
      </w:r>
      <w:proofErr w:type="spellEnd"/>
      <w:r w:rsidR="006C4165">
        <w:rPr>
          <w:rFonts w:ascii="Times" w:hAnsi="Times" w:cs="Times"/>
          <w:kern w:val="0"/>
          <w:szCs w:val="20"/>
        </w:rPr>
        <w:t xml:space="preserve"> repo.  </w:t>
      </w:r>
      <w:r w:rsidRPr="00913ED2">
        <w:rPr>
          <w:rFonts w:ascii="Times" w:hAnsi="Times" w:cs="Times"/>
          <w:kern w:val="0"/>
          <w:szCs w:val="20"/>
        </w:rPr>
        <w:t>We will grade only the last submission by any member of your group</w:t>
      </w:r>
      <w:r w:rsidR="006C4165">
        <w:rPr>
          <w:rFonts w:ascii="Times" w:hAnsi="Times" w:cs="Times"/>
          <w:kern w:val="0"/>
          <w:szCs w:val="20"/>
        </w:rPr>
        <w:t xml:space="preserve">. </w:t>
      </w:r>
    </w:p>
    <w:p w14:paraId="25A230DA" w14:textId="38F8E3FF" w:rsidR="00CE43C7" w:rsidRPr="00913ED2" w:rsidRDefault="00772B62" w:rsidP="00772B62">
      <w:pPr>
        <w:pStyle w:val="2"/>
      </w:pPr>
      <w:r>
        <w:t>Tasks</w:t>
      </w:r>
    </w:p>
    <w:p w14:paraId="5A38E9CB" w14:textId="77777777" w:rsidR="00CE43C7" w:rsidRPr="00913ED2" w:rsidRDefault="00CE43C7" w:rsidP="00476017">
      <w:pPr>
        <w:widowControl/>
        <w:numPr>
          <w:ilvl w:val="1"/>
          <w:numId w:val="4"/>
        </w:numPr>
        <w:tabs>
          <w:tab w:val="left" w:pos="940"/>
          <w:tab w:val="left" w:pos="1440"/>
        </w:tabs>
        <w:autoSpaceDE w:val="0"/>
        <w:autoSpaceDN w:val="0"/>
        <w:adjustRightInd w:val="0"/>
        <w:spacing w:after="160"/>
        <w:ind w:left="0" w:firstLine="0"/>
        <w:jc w:val="left"/>
        <w:rPr>
          <w:rFonts w:ascii="Times" w:hAnsi="Times" w:cs="Times"/>
          <w:kern w:val="0"/>
          <w:szCs w:val="20"/>
        </w:rPr>
      </w:pPr>
      <w:r w:rsidRPr="00913ED2">
        <w:rPr>
          <w:rFonts w:ascii="Times" w:hAnsi="Times" w:cs="Times"/>
          <w:kern w:val="0"/>
          <w:szCs w:val="20"/>
        </w:rPr>
        <w:t xml:space="preserve">(5%, 5 lines) Implement </w:t>
      </w:r>
      <w:proofErr w:type="spellStart"/>
      <w:proofErr w:type="gramStart"/>
      <w:r w:rsidRPr="00827635">
        <w:rPr>
          <w:rFonts w:ascii="Courier" w:hAnsi="Courier" w:cs="Courier"/>
          <w:kern w:val="0"/>
          <w:szCs w:val="20"/>
          <w:highlight w:val="yellow"/>
        </w:rPr>
        <w:t>KThread.join</w:t>
      </w:r>
      <w:proofErr w:type="spellEnd"/>
      <w:r w:rsidRPr="00827635">
        <w:rPr>
          <w:rFonts w:ascii="Courier" w:hAnsi="Courier" w:cs="Courier"/>
          <w:kern w:val="0"/>
          <w:szCs w:val="20"/>
          <w:highlight w:val="yellow"/>
        </w:rPr>
        <w:t>(</w:t>
      </w:r>
      <w:proofErr w:type="gramEnd"/>
      <w:r w:rsidRPr="00827635">
        <w:rPr>
          <w:rFonts w:ascii="Courier" w:hAnsi="Courier" w:cs="Courier"/>
          <w:kern w:val="0"/>
          <w:szCs w:val="20"/>
          <w:highlight w:val="yellow"/>
        </w:rPr>
        <w:t>)</w:t>
      </w:r>
      <w:r w:rsidRPr="00913ED2">
        <w:rPr>
          <w:rFonts w:ascii="Times" w:hAnsi="Times" w:cs="Times"/>
          <w:kern w:val="0"/>
          <w:szCs w:val="20"/>
        </w:rPr>
        <w:t xml:space="preserve">. Note that another thread does not have to call </w:t>
      </w:r>
      <w:proofErr w:type="gramStart"/>
      <w:r w:rsidRPr="00913ED2">
        <w:rPr>
          <w:rFonts w:ascii="Courier" w:hAnsi="Courier" w:cs="Courier"/>
          <w:kern w:val="0"/>
          <w:szCs w:val="20"/>
        </w:rPr>
        <w:t>join(</w:t>
      </w:r>
      <w:proofErr w:type="gramEnd"/>
      <w:r w:rsidRPr="00913ED2">
        <w:rPr>
          <w:rFonts w:ascii="Courier" w:hAnsi="Courier" w:cs="Courier"/>
          <w:kern w:val="0"/>
          <w:szCs w:val="20"/>
        </w:rPr>
        <w:t>)</w:t>
      </w:r>
      <w:r w:rsidRPr="00913ED2">
        <w:rPr>
          <w:rFonts w:ascii="Times" w:hAnsi="Times" w:cs="Times"/>
          <w:kern w:val="0"/>
          <w:szCs w:val="20"/>
        </w:rPr>
        <w:t xml:space="preserve">, but if it is called, it must be called only once. The result of calling </w:t>
      </w:r>
      <w:proofErr w:type="gramStart"/>
      <w:r w:rsidRPr="00913ED2">
        <w:rPr>
          <w:rFonts w:ascii="Courier" w:hAnsi="Courier" w:cs="Courier"/>
          <w:kern w:val="0"/>
          <w:szCs w:val="20"/>
        </w:rPr>
        <w:t>join(</w:t>
      </w:r>
      <w:proofErr w:type="gramEnd"/>
      <w:r w:rsidRPr="00913ED2">
        <w:rPr>
          <w:rFonts w:ascii="Courier" w:hAnsi="Courier" w:cs="Courier"/>
          <w:kern w:val="0"/>
          <w:szCs w:val="20"/>
        </w:rPr>
        <w:t>)</w:t>
      </w:r>
      <w:r w:rsidRPr="00913ED2">
        <w:rPr>
          <w:rFonts w:ascii="Times" w:hAnsi="Times" w:cs="Times"/>
          <w:kern w:val="0"/>
          <w:szCs w:val="20"/>
        </w:rPr>
        <w:t xml:space="preserve"> a second time on the same thread is undefined, even if the second caller is a different thread than the first caller. A thread must finish executing normally whether or not it is joined. </w:t>
      </w:r>
    </w:p>
    <w:p w14:paraId="546DFF57" w14:textId="77777777" w:rsidR="00CE43C7" w:rsidRPr="00913ED2" w:rsidRDefault="00CE43C7" w:rsidP="00476017">
      <w:pPr>
        <w:widowControl/>
        <w:numPr>
          <w:ilvl w:val="1"/>
          <w:numId w:val="4"/>
        </w:numPr>
        <w:tabs>
          <w:tab w:val="left" w:pos="940"/>
          <w:tab w:val="left" w:pos="1440"/>
        </w:tabs>
        <w:autoSpaceDE w:val="0"/>
        <w:autoSpaceDN w:val="0"/>
        <w:adjustRightInd w:val="0"/>
        <w:spacing w:after="160"/>
        <w:ind w:left="0" w:firstLine="0"/>
        <w:jc w:val="left"/>
        <w:rPr>
          <w:rFonts w:ascii="Times" w:hAnsi="Times" w:cs="Times"/>
          <w:kern w:val="0"/>
          <w:szCs w:val="20"/>
        </w:rPr>
      </w:pPr>
      <w:r w:rsidRPr="00913ED2">
        <w:rPr>
          <w:rFonts w:ascii="Times" w:hAnsi="Times" w:cs="Times"/>
          <w:kern w:val="0"/>
          <w:szCs w:val="20"/>
        </w:rPr>
        <w:t xml:space="preserve">(5%, 20 lines) Implement </w:t>
      </w:r>
      <w:r w:rsidRPr="00827635">
        <w:rPr>
          <w:rFonts w:ascii="Times" w:hAnsi="Times" w:cs="Times"/>
          <w:kern w:val="0"/>
          <w:szCs w:val="20"/>
          <w:highlight w:val="yellow"/>
        </w:rPr>
        <w:t>condition variables</w:t>
      </w:r>
      <w:r w:rsidRPr="00913ED2">
        <w:rPr>
          <w:rFonts w:ascii="Times" w:hAnsi="Times" w:cs="Times"/>
          <w:kern w:val="0"/>
          <w:szCs w:val="20"/>
        </w:rPr>
        <w:t xml:space="preserve"> directly, by using </w:t>
      </w:r>
      <w:r w:rsidRPr="00827635">
        <w:rPr>
          <w:rFonts w:ascii="Times" w:hAnsi="Times" w:cs="Times"/>
          <w:kern w:val="0"/>
          <w:szCs w:val="20"/>
          <w:highlight w:val="yellow"/>
        </w:rPr>
        <w:t>interrupt enable and disable</w:t>
      </w:r>
      <w:r w:rsidRPr="00913ED2">
        <w:rPr>
          <w:rFonts w:ascii="Times" w:hAnsi="Times" w:cs="Times"/>
          <w:kern w:val="0"/>
          <w:szCs w:val="20"/>
        </w:rPr>
        <w:t xml:space="preserve"> to provide atomicity. We have provided a sample implementation that uses </w:t>
      </w:r>
      <w:r w:rsidRPr="00827635">
        <w:rPr>
          <w:rFonts w:ascii="Times" w:hAnsi="Times" w:cs="Times"/>
          <w:kern w:val="0"/>
          <w:szCs w:val="20"/>
          <w:highlight w:val="yellow"/>
        </w:rPr>
        <w:t>semaphores</w:t>
      </w:r>
      <w:r w:rsidRPr="00913ED2">
        <w:rPr>
          <w:rFonts w:ascii="Times" w:hAnsi="Times" w:cs="Times"/>
          <w:kern w:val="0"/>
          <w:szCs w:val="20"/>
        </w:rPr>
        <w:t xml:space="preserve">; your job is to provide an equivalent implementation without directly using semaphores (you may of course still use </w:t>
      </w:r>
      <w:r w:rsidRPr="00827635">
        <w:rPr>
          <w:rFonts w:ascii="Times" w:hAnsi="Times" w:cs="Times"/>
          <w:kern w:val="0"/>
          <w:szCs w:val="20"/>
          <w:highlight w:val="yellow"/>
        </w:rPr>
        <w:t>locks</w:t>
      </w:r>
      <w:r w:rsidRPr="00913ED2">
        <w:rPr>
          <w:rFonts w:ascii="Times" w:hAnsi="Times" w:cs="Times"/>
          <w:kern w:val="0"/>
          <w:szCs w:val="20"/>
        </w:rPr>
        <w:t xml:space="preserve">, even though they indirectly use semaphores). Once you are done, you will have two alternative implementations that provide the exact same functionality. Your second implementation of condition variables must reside in class </w:t>
      </w:r>
      <w:r w:rsidRPr="00827635">
        <w:rPr>
          <w:rFonts w:ascii="Courier" w:hAnsi="Courier" w:cs="Courier"/>
          <w:kern w:val="0"/>
          <w:szCs w:val="20"/>
          <w:highlight w:val="yellow"/>
        </w:rPr>
        <w:t>nachos.threads.Condition2</w:t>
      </w:r>
      <w:r w:rsidRPr="00913ED2">
        <w:rPr>
          <w:rFonts w:ascii="Times" w:hAnsi="Times" w:cs="Times"/>
          <w:kern w:val="0"/>
          <w:szCs w:val="20"/>
        </w:rPr>
        <w:t xml:space="preserve">. </w:t>
      </w:r>
    </w:p>
    <w:p w14:paraId="1AE98A58" w14:textId="77777777" w:rsidR="00CE43C7" w:rsidRPr="00913ED2" w:rsidRDefault="00CE43C7" w:rsidP="00476017">
      <w:pPr>
        <w:widowControl/>
        <w:numPr>
          <w:ilvl w:val="1"/>
          <w:numId w:val="4"/>
        </w:numPr>
        <w:tabs>
          <w:tab w:val="left" w:pos="940"/>
          <w:tab w:val="left" w:pos="1440"/>
        </w:tabs>
        <w:autoSpaceDE w:val="0"/>
        <w:autoSpaceDN w:val="0"/>
        <w:adjustRightInd w:val="0"/>
        <w:spacing w:after="160"/>
        <w:ind w:left="0" w:firstLine="0"/>
        <w:jc w:val="left"/>
        <w:rPr>
          <w:rFonts w:ascii="Times" w:hAnsi="Times" w:cs="Times"/>
          <w:kern w:val="0"/>
          <w:szCs w:val="20"/>
        </w:rPr>
      </w:pPr>
      <w:r w:rsidRPr="00913ED2">
        <w:rPr>
          <w:rFonts w:ascii="Times" w:hAnsi="Times" w:cs="Times"/>
          <w:kern w:val="0"/>
          <w:szCs w:val="20"/>
        </w:rPr>
        <w:t xml:space="preserve">(10%, 40 lines) Complete the implementation of the </w:t>
      </w:r>
      <w:r w:rsidRPr="00827635">
        <w:rPr>
          <w:rFonts w:ascii="Courier" w:hAnsi="Courier" w:cs="Courier"/>
          <w:kern w:val="0"/>
          <w:szCs w:val="20"/>
          <w:highlight w:val="yellow"/>
        </w:rPr>
        <w:t>Alarm</w:t>
      </w:r>
      <w:r w:rsidRPr="00913ED2">
        <w:rPr>
          <w:rFonts w:ascii="Times" w:hAnsi="Times" w:cs="Times"/>
          <w:kern w:val="0"/>
          <w:szCs w:val="20"/>
        </w:rPr>
        <w:t xml:space="preserve"> class, by implementing the </w:t>
      </w:r>
      <w:proofErr w:type="spellStart"/>
      <w:proofErr w:type="gramStart"/>
      <w:r w:rsidRPr="00827635">
        <w:rPr>
          <w:rFonts w:ascii="Courier" w:hAnsi="Courier" w:cs="Courier"/>
          <w:kern w:val="0"/>
          <w:szCs w:val="20"/>
          <w:highlight w:val="yellow"/>
        </w:rPr>
        <w:t>waitUntil</w:t>
      </w:r>
      <w:proofErr w:type="spellEnd"/>
      <w:r w:rsidRPr="00827635">
        <w:rPr>
          <w:rFonts w:ascii="Courier" w:hAnsi="Courier" w:cs="Courier"/>
          <w:kern w:val="0"/>
          <w:szCs w:val="20"/>
          <w:highlight w:val="yellow"/>
        </w:rPr>
        <w:t>(</w:t>
      </w:r>
      <w:proofErr w:type="gramEnd"/>
      <w:r w:rsidRPr="00827635">
        <w:rPr>
          <w:rFonts w:ascii="Courier" w:hAnsi="Courier" w:cs="Courier"/>
          <w:kern w:val="0"/>
          <w:szCs w:val="20"/>
          <w:highlight w:val="yellow"/>
        </w:rPr>
        <w:t>long x)</w:t>
      </w:r>
      <w:r w:rsidRPr="00827635">
        <w:rPr>
          <w:rFonts w:ascii="Times" w:hAnsi="Times" w:cs="Times"/>
          <w:kern w:val="0"/>
          <w:szCs w:val="20"/>
          <w:highlight w:val="yellow"/>
        </w:rPr>
        <w:t xml:space="preserve"> method</w:t>
      </w:r>
      <w:r w:rsidRPr="00913ED2">
        <w:rPr>
          <w:rFonts w:ascii="Times" w:hAnsi="Times" w:cs="Times"/>
          <w:kern w:val="0"/>
          <w:szCs w:val="20"/>
        </w:rPr>
        <w:t xml:space="preserve">. A thread calls </w:t>
      </w:r>
      <w:proofErr w:type="spellStart"/>
      <w:r w:rsidRPr="00913ED2">
        <w:rPr>
          <w:rFonts w:ascii="Courier" w:hAnsi="Courier" w:cs="Courier"/>
          <w:kern w:val="0"/>
          <w:szCs w:val="20"/>
        </w:rPr>
        <w:t>waitUntil</w:t>
      </w:r>
      <w:proofErr w:type="spellEnd"/>
      <w:r w:rsidRPr="00913ED2">
        <w:rPr>
          <w:rFonts w:ascii="Times" w:hAnsi="Times" w:cs="Times"/>
          <w:kern w:val="0"/>
          <w:szCs w:val="20"/>
        </w:rPr>
        <w:t xml:space="preserve"> to </w:t>
      </w:r>
      <w:r w:rsidRPr="00827635">
        <w:rPr>
          <w:rFonts w:ascii="Times" w:hAnsi="Times" w:cs="Times"/>
          <w:kern w:val="0"/>
          <w:szCs w:val="20"/>
          <w:highlight w:val="yellow"/>
        </w:rPr>
        <w:t>suspend</w:t>
      </w:r>
      <w:r w:rsidRPr="00913ED2">
        <w:rPr>
          <w:rFonts w:ascii="Times" w:hAnsi="Times" w:cs="Times"/>
          <w:kern w:val="0"/>
          <w:szCs w:val="20"/>
        </w:rPr>
        <w:t xml:space="preserve"> its own execution until time has advanced to at least </w:t>
      </w:r>
      <w:r w:rsidRPr="00827635">
        <w:rPr>
          <w:rFonts w:ascii="Times" w:hAnsi="Times" w:cs="Times"/>
          <w:kern w:val="0"/>
          <w:szCs w:val="20"/>
          <w:highlight w:val="yellow"/>
        </w:rPr>
        <w:t>now + x</w:t>
      </w:r>
      <w:r w:rsidRPr="00913ED2">
        <w:rPr>
          <w:rFonts w:ascii="Times" w:hAnsi="Times" w:cs="Times"/>
          <w:kern w:val="0"/>
          <w:szCs w:val="20"/>
        </w:rPr>
        <w:t xml:space="preserve">. This is useful for threads that operate in real-time, for example, for blinking the cursor once per second. There is no requirement that threads start running immediately after waking up; just put them on the </w:t>
      </w:r>
      <w:r w:rsidRPr="00827635">
        <w:rPr>
          <w:rFonts w:ascii="Times" w:hAnsi="Times" w:cs="Times"/>
          <w:kern w:val="0"/>
          <w:szCs w:val="20"/>
          <w:highlight w:val="yellow"/>
        </w:rPr>
        <w:t>ready queue</w:t>
      </w:r>
      <w:r w:rsidRPr="00913ED2">
        <w:rPr>
          <w:rFonts w:ascii="Times" w:hAnsi="Times" w:cs="Times"/>
          <w:kern w:val="0"/>
          <w:szCs w:val="20"/>
        </w:rPr>
        <w:t xml:space="preserve"> </w:t>
      </w:r>
      <w:r w:rsidRPr="00913ED2">
        <w:rPr>
          <w:rFonts w:ascii="Times" w:hAnsi="Times" w:cs="Times"/>
          <w:i/>
          <w:iCs/>
          <w:kern w:val="0"/>
          <w:szCs w:val="20"/>
        </w:rPr>
        <w:t xml:space="preserve">in the </w:t>
      </w:r>
      <w:r w:rsidRPr="00827635">
        <w:rPr>
          <w:rFonts w:ascii="Times" w:hAnsi="Times" w:cs="Times"/>
          <w:i/>
          <w:iCs/>
          <w:kern w:val="0"/>
          <w:szCs w:val="20"/>
          <w:highlight w:val="yellow"/>
        </w:rPr>
        <w:t>timer interrupt handler</w:t>
      </w:r>
      <w:r w:rsidRPr="00913ED2">
        <w:rPr>
          <w:rFonts w:ascii="Times" w:hAnsi="Times" w:cs="Times"/>
          <w:kern w:val="0"/>
          <w:szCs w:val="20"/>
        </w:rPr>
        <w:t xml:space="preserve"> after they have waited for at least the right amount of time. Do not fork any additional threads to implement </w:t>
      </w:r>
      <w:proofErr w:type="spellStart"/>
      <w:proofErr w:type="gramStart"/>
      <w:r w:rsidRPr="00913ED2">
        <w:rPr>
          <w:rFonts w:ascii="Courier" w:hAnsi="Courier" w:cs="Courier"/>
          <w:kern w:val="0"/>
          <w:szCs w:val="20"/>
        </w:rPr>
        <w:t>waitUntil</w:t>
      </w:r>
      <w:proofErr w:type="spellEnd"/>
      <w:r w:rsidRPr="00913ED2">
        <w:rPr>
          <w:rFonts w:ascii="Courier" w:hAnsi="Courier" w:cs="Courier"/>
          <w:kern w:val="0"/>
          <w:szCs w:val="20"/>
        </w:rPr>
        <w:t>(</w:t>
      </w:r>
      <w:proofErr w:type="gramEnd"/>
      <w:r w:rsidRPr="00913ED2">
        <w:rPr>
          <w:rFonts w:ascii="Courier" w:hAnsi="Courier" w:cs="Courier"/>
          <w:kern w:val="0"/>
          <w:szCs w:val="20"/>
        </w:rPr>
        <w:t>)</w:t>
      </w:r>
      <w:r w:rsidRPr="00913ED2">
        <w:rPr>
          <w:rFonts w:ascii="Times" w:hAnsi="Times" w:cs="Times"/>
          <w:kern w:val="0"/>
          <w:szCs w:val="20"/>
        </w:rPr>
        <w:t xml:space="preserve">; you need only </w:t>
      </w:r>
      <w:r w:rsidRPr="00827635">
        <w:rPr>
          <w:rFonts w:ascii="Times" w:hAnsi="Times" w:cs="Times"/>
          <w:kern w:val="0"/>
          <w:szCs w:val="20"/>
          <w:highlight w:val="yellow"/>
        </w:rPr>
        <w:t xml:space="preserve">modify </w:t>
      </w:r>
      <w:proofErr w:type="spellStart"/>
      <w:r w:rsidRPr="00827635">
        <w:rPr>
          <w:rFonts w:ascii="Courier" w:hAnsi="Courier" w:cs="Courier"/>
          <w:kern w:val="0"/>
          <w:szCs w:val="20"/>
          <w:highlight w:val="yellow"/>
        </w:rPr>
        <w:t>waitUntil</w:t>
      </w:r>
      <w:proofErr w:type="spellEnd"/>
      <w:r w:rsidRPr="00827635">
        <w:rPr>
          <w:rFonts w:ascii="Courier" w:hAnsi="Courier" w:cs="Courier"/>
          <w:kern w:val="0"/>
          <w:szCs w:val="20"/>
          <w:highlight w:val="yellow"/>
        </w:rPr>
        <w:t>()</w:t>
      </w:r>
      <w:r w:rsidRPr="00913ED2">
        <w:rPr>
          <w:rFonts w:ascii="Times" w:hAnsi="Times" w:cs="Times"/>
          <w:kern w:val="0"/>
          <w:szCs w:val="20"/>
        </w:rPr>
        <w:t xml:space="preserve"> and the </w:t>
      </w:r>
      <w:r w:rsidRPr="00827635">
        <w:rPr>
          <w:rFonts w:ascii="Times" w:hAnsi="Times" w:cs="Times"/>
          <w:kern w:val="0"/>
          <w:szCs w:val="20"/>
          <w:highlight w:val="yellow"/>
        </w:rPr>
        <w:t>timer interrupt handler.</w:t>
      </w:r>
      <w:r w:rsidRPr="00913ED2">
        <w:rPr>
          <w:rFonts w:ascii="Times" w:hAnsi="Times" w:cs="Times"/>
          <w:kern w:val="0"/>
          <w:szCs w:val="20"/>
        </w:rPr>
        <w:t xml:space="preserve"> </w:t>
      </w:r>
      <w:proofErr w:type="spellStart"/>
      <w:proofErr w:type="gramStart"/>
      <w:r w:rsidRPr="00913ED2">
        <w:rPr>
          <w:rFonts w:ascii="Courier" w:hAnsi="Courier" w:cs="Courier"/>
          <w:kern w:val="0"/>
          <w:szCs w:val="20"/>
        </w:rPr>
        <w:t>waitUntil</w:t>
      </w:r>
      <w:proofErr w:type="spellEnd"/>
      <w:proofErr w:type="gramEnd"/>
      <w:r w:rsidRPr="00913ED2">
        <w:rPr>
          <w:rFonts w:ascii="Times" w:hAnsi="Times" w:cs="Times"/>
          <w:kern w:val="0"/>
          <w:szCs w:val="20"/>
        </w:rPr>
        <w:t xml:space="preserve"> is not limited to one thread; any number of threads may call it and be suspended at any one time. </w:t>
      </w:r>
    </w:p>
    <w:p w14:paraId="0C6D0E5D" w14:textId="77777777" w:rsidR="00CE43C7" w:rsidRPr="00913ED2" w:rsidRDefault="00CE43C7" w:rsidP="00476017">
      <w:pPr>
        <w:widowControl/>
        <w:numPr>
          <w:ilvl w:val="1"/>
          <w:numId w:val="4"/>
        </w:numPr>
        <w:tabs>
          <w:tab w:val="left" w:pos="940"/>
          <w:tab w:val="left" w:pos="1440"/>
        </w:tabs>
        <w:autoSpaceDE w:val="0"/>
        <w:autoSpaceDN w:val="0"/>
        <w:adjustRightInd w:val="0"/>
        <w:spacing w:after="160"/>
        <w:ind w:left="0" w:firstLine="0"/>
        <w:jc w:val="left"/>
        <w:rPr>
          <w:rFonts w:ascii="Times" w:hAnsi="Times" w:cs="Times"/>
          <w:kern w:val="0"/>
          <w:szCs w:val="20"/>
        </w:rPr>
      </w:pPr>
      <w:r w:rsidRPr="00913ED2">
        <w:rPr>
          <w:rFonts w:ascii="Times" w:hAnsi="Times" w:cs="Times"/>
          <w:kern w:val="0"/>
          <w:szCs w:val="20"/>
        </w:rPr>
        <w:t xml:space="preserve">(20%, 40 lines) Implement synchronous send and receive of one word messages (also known as </w:t>
      </w:r>
      <w:r w:rsidRPr="00827635">
        <w:rPr>
          <w:rFonts w:ascii="Times" w:hAnsi="Times" w:cs="Times"/>
          <w:kern w:val="0"/>
          <w:szCs w:val="20"/>
          <w:highlight w:val="yellow"/>
        </w:rPr>
        <w:t>Ada-style rendezvous</w:t>
      </w:r>
      <w:r w:rsidRPr="00913ED2">
        <w:rPr>
          <w:rFonts w:ascii="Times" w:hAnsi="Times" w:cs="Times"/>
          <w:kern w:val="0"/>
          <w:szCs w:val="20"/>
        </w:rPr>
        <w:t xml:space="preserve">), using </w:t>
      </w:r>
      <w:r w:rsidRPr="00530ADE">
        <w:rPr>
          <w:rFonts w:ascii="Times" w:hAnsi="Times" w:cs="Times"/>
          <w:b/>
          <w:bCs/>
          <w:kern w:val="0"/>
          <w:szCs w:val="20"/>
          <w:highlight w:val="yellow"/>
        </w:rPr>
        <w:t>condition variables</w:t>
      </w:r>
      <w:r w:rsidRPr="00913ED2">
        <w:rPr>
          <w:rFonts w:ascii="Times" w:hAnsi="Times" w:cs="Times"/>
          <w:kern w:val="0"/>
          <w:szCs w:val="20"/>
        </w:rPr>
        <w:t xml:space="preserve"> (don't use semaphores!). Implement the </w:t>
      </w:r>
      <w:r w:rsidRPr="00530ADE">
        <w:rPr>
          <w:rFonts w:ascii="Courier" w:hAnsi="Courier" w:cs="Courier"/>
          <w:kern w:val="0"/>
          <w:szCs w:val="20"/>
          <w:highlight w:val="yellow"/>
        </w:rPr>
        <w:t>Communicator</w:t>
      </w:r>
      <w:r w:rsidRPr="00913ED2">
        <w:rPr>
          <w:rFonts w:ascii="Times" w:hAnsi="Times" w:cs="Times"/>
          <w:kern w:val="0"/>
          <w:szCs w:val="20"/>
        </w:rPr>
        <w:t xml:space="preserve"> class with operations, </w:t>
      </w:r>
      <w:r w:rsidRPr="00913ED2">
        <w:rPr>
          <w:rFonts w:ascii="Courier" w:hAnsi="Courier" w:cs="Courier"/>
          <w:kern w:val="0"/>
          <w:szCs w:val="20"/>
        </w:rPr>
        <w:t xml:space="preserve">void </w:t>
      </w:r>
      <w:proofErr w:type="gramStart"/>
      <w:r w:rsidRPr="00530ADE">
        <w:rPr>
          <w:rFonts w:ascii="Courier" w:hAnsi="Courier" w:cs="Courier"/>
          <w:kern w:val="0"/>
          <w:szCs w:val="20"/>
          <w:highlight w:val="yellow"/>
        </w:rPr>
        <w:t>speak</w:t>
      </w:r>
      <w:r w:rsidRPr="00913ED2">
        <w:rPr>
          <w:rFonts w:ascii="Courier" w:hAnsi="Courier" w:cs="Courier"/>
          <w:kern w:val="0"/>
          <w:szCs w:val="20"/>
        </w:rPr>
        <w:t>(</w:t>
      </w:r>
      <w:proofErr w:type="spellStart"/>
      <w:proofErr w:type="gramEnd"/>
      <w:r w:rsidRPr="00913ED2">
        <w:rPr>
          <w:rFonts w:ascii="Courier" w:hAnsi="Courier" w:cs="Courier"/>
          <w:kern w:val="0"/>
          <w:szCs w:val="20"/>
        </w:rPr>
        <w:t>int</w:t>
      </w:r>
      <w:proofErr w:type="spellEnd"/>
      <w:r w:rsidRPr="00913ED2">
        <w:rPr>
          <w:rFonts w:ascii="Courier" w:hAnsi="Courier" w:cs="Courier"/>
          <w:kern w:val="0"/>
          <w:szCs w:val="20"/>
        </w:rPr>
        <w:t xml:space="preserve"> word)</w:t>
      </w:r>
      <w:r w:rsidRPr="00913ED2">
        <w:rPr>
          <w:rFonts w:ascii="Times" w:hAnsi="Times" w:cs="Times"/>
          <w:kern w:val="0"/>
          <w:szCs w:val="20"/>
        </w:rPr>
        <w:t xml:space="preserve"> and </w:t>
      </w:r>
      <w:proofErr w:type="spellStart"/>
      <w:r w:rsidRPr="00913ED2">
        <w:rPr>
          <w:rFonts w:ascii="Courier" w:hAnsi="Courier" w:cs="Courier"/>
          <w:kern w:val="0"/>
          <w:szCs w:val="20"/>
        </w:rPr>
        <w:t>int</w:t>
      </w:r>
      <w:proofErr w:type="spellEnd"/>
      <w:r w:rsidRPr="00913ED2">
        <w:rPr>
          <w:rFonts w:ascii="Courier" w:hAnsi="Courier" w:cs="Courier"/>
          <w:kern w:val="0"/>
          <w:szCs w:val="20"/>
        </w:rPr>
        <w:t xml:space="preserve"> </w:t>
      </w:r>
      <w:r w:rsidRPr="00530ADE">
        <w:rPr>
          <w:rFonts w:ascii="Courier" w:hAnsi="Courier" w:cs="Courier"/>
          <w:kern w:val="0"/>
          <w:szCs w:val="20"/>
          <w:highlight w:val="yellow"/>
        </w:rPr>
        <w:t>listen</w:t>
      </w:r>
      <w:r w:rsidRPr="00913ED2">
        <w:rPr>
          <w:rFonts w:ascii="Courier" w:hAnsi="Courier" w:cs="Courier"/>
          <w:kern w:val="0"/>
          <w:szCs w:val="20"/>
        </w:rPr>
        <w:t>()</w:t>
      </w:r>
      <w:r w:rsidRPr="00913ED2">
        <w:rPr>
          <w:rFonts w:ascii="Times" w:hAnsi="Times" w:cs="Times"/>
          <w:kern w:val="0"/>
          <w:szCs w:val="20"/>
        </w:rPr>
        <w:t xml:space="preserve">. </w:t>
      </w:r>
      <w:proofErr w:type="gramStart"/>
      <w:r w:rsidRPr="00913ED2">
        <w:rPr>
          <w:rFonts w:ascii="Courier" w:hAnsi="Courier" w:cs="Courier"/>
          <w:kern w:val="0"/>
          <w:szCs w:val="20"/>
        </w:rPr>
        <w:t>speak(</w:t>
      </w:r>
      <w:proofErr w:type="gramEnd"/>
      <w:r w:rsidRPr="00913ED2">
        <w:rPr>
          <w:rFonts w:ascii="Courier" w:hAnsi="Courier" w:cs="Courier"/>
          <w:kern w:val="0"/>
          <w:szCs w:val="20"/>
        </w:rPr>
        <w:t>)</w:t>
      </w:r>
      <w:r w:rsidRPr="00913ED2">
        <w:rPr>
          <w:rFonts w:ascii="Times" w:hAnsi="Times" w:cs="Times"/>
          <w:kern w:val="0"/>
          <w:szCs w:val="20"/>
        </w:rPr>
        <w:t xml:space="preserve"> atomically waits until </w:t>
      </w:r>
      <w:r w:rsidRPr="00913ED2">
        <w:rPr>
          <w:rFonts w:ascii="Courier" w:hAnsi="Courier" w:cs="Courier"/>
          <w:kern w:val="0"/>
          <w:szCs w:val="20"/>
        </w:rPr>
        <w:t>listen()</w:t>
      </w:r>
      <w:r w:rsidRPr="00913ED2">
        <w:rPr>
          <w:rFonts w:ascii="Times" w:hAnsi="Times" w:cs="Times"/>
          <w:kern w:val="0"/>
          <w:szCs w:val="20"/>
        </w:rPr>
        <w:t xml:space="preserve"> is called on the same </w:t>
      </w:r>
      <w:r w:rsidRPr="00913ED2">
        <w:rPr>
          <w:rFonts w:ascii="Courier" w:hAnsi="Courier" w:cs="Courier"/>
          <w:kern w:val="0"/>
          <w:szCs w:val="20"/>
        </w:rPr>
        <w:t>Communicator</w:t>
      </w:r>
      <w:r w:rsidRPr="00913ED2">
        <w:rPr>
          <w:rFonts w:ascii="Times" w:hAnsi="Times" w:cs="Times"/>
          <w:kern w:val="0"/>
          <w:szCs w:val="20"/>
        </w:rPr>
        <w:t xml:space="preserve"> object, and then transfers the word over to </w:t>
      </w:r>
      <w:r w:rsidRPr="00913ED2">
        <w:rPr>
          <w:rFonts w:ascii="Courier" w:hAnsi="Courier" w:cs="Courier"/>
          <w:kern w:val="0"/>
          <w:szCs w:val="20"/>
        </w:rPr>
        <w:t>listen()</w:t>
      </w:r>
      <w:r w:rsidRPr="00913ED2">
        <w:rPr>
          <w:rFonts w:ascii="Times" w:hAnsi="Times" w:cs="Times"/>
          <w:kern w:val="0"/>
          <w:szCs w:val="20"/>
        </w:rPr>
        <w:t xml:space="preserve">. Once the transfer is made, both can return. Similarly, </w:t>
      </w:r>
      <w:proofErr w:type="gramStart"/>
      <w:r w:rsidRPr="00913ED2">
        <w:rPr>
          <w:rFonts w:ascii="Courier" w:hAnsi="Courier" w:cs="Courier"/>
          <w:kern w:val="0"/>
          <w:szCs w:val="20"/>
        </w:rPr>
        <w:t>listen(</w:t>
      </w:r>
      <w:proofErr w:type="gramEnd"/>
      <w:r w:rsidRPr="00913ED2">
        <w:rPr>
          <w:rFonts w:ascii="Courier" w:hAnsi="Courier" w:cs="Courier"/>
          <w:kern w:val="0"/>
          <w:szCs w:val="20"/>
        </w:rPr>
        <w:t>)</w:t>
      </w:r>
      <w:r w:rsidRPr="00913ED2">
        <w:rPr>
          <w:rFonts w:ascii="Times" w:hAnsi="Times" w:cs="Times"/>
          <w:kern w:val="0"/>
          <w:szCs w:val="20"/>
        </w:rPr>
        <w:t xml:space="preserve"> waits until </w:t>
      </w:r>
      <w:r w:rsidRPr="00913ED2">
        <w:rPr>
          <w:rFonts w:ascii="Courier" w:hAnsi="Courier" w:cs="Courier"/>
          <w:kern w:val="0"/>
          <w:szCs w:val="20"/>
        </w:rPr>
        <w:t>speak()</w:t>
      </w:r>
      <w:r w:rsidRPr="00913ED2">
        <w:rPr>
          <w:rFonts w:ascii="Times" w:hAnsi="Times" w:cs="Times"/>
          <w:kern w:val="0"/>
          <w:szCs w:val="20"/>
        </w:rPr>
        <w:t xml:space="preserve"> is called, at which point the transfer is made, and both can return (</w:t>
      </w:r>
      <w:r w:rsidRPr="00913ED2">
        <w:rPr>
          <w:rFonts w:ascii="Courier" w:hAnsi="Courier" w:cs="Courier"/>
          <w:kern w:val="0"/>
          <w:szCs w:val="20"/>
        </w:rPr>
        <w:t>listen()</w:t>
      </w:r>
      <w:r w:rsidRPr="00913ED2">
        <w:rPr>
          <w:rFonts w:ascii="Times" w:hAnsi="Times" w:cs="Times"/>
          <w:kern w:val="0"/>
          <w:szCs w:val="20"/>
        </w:rPr>
        <w:t xml:space="preserve"> returns the word). This means that neither thread may return from </w:t>
      </w:r>
      <w:proofErr w:type="gramStart"/>
      <w:r w:rsidRPr="00913ED2">
        <w:rPr>
          <w:rFonts w:ascii="Courier" w:hAnsi="Courier" w:cs="Courier"/>
          <w:kern w:val="0"/>
          <w:szCs w:val="20"/>
        </w:rPr>
        <w:t>listen(</w:t>
      </w:r>
      <w:proofErr w:type="gramEnd"/>
      <w:r w:rsidRPr="00913ED2">
        <w:rPr>
          <w:rFonts w:ascii="Courier" w:hAnsi="Courier" w:cs="Courier"/>
          <w:kern w:val="0"/>
          <w:szCs w:val="20"/>
        </w:rPr>
        <w:t>)</w:t>
      </w:r>
      <w:r w:rsidRPr="00913ED2">
        <w:rPr>
          <w:rFonts w:ascii="Times" w:hAnsi="Times" w:cs="Times"/>
          <w:kern w:val="0"/>
          <w:szCs w:val="20"/>
        </w:rPr>
        <w:t xml:space="preserve"> or </w:t>
      </w:r>
      <w:r w:rsidRPr="00913ED2">
        <w:rPr>
          <w:rFonts w:ascii="Courier" w:hAnsi="Courier" w:cs="Courier"/>
          <w:kern w:val="0"/>
          <w:szCs w:val="20"/>
        </w:rPr>
        <w:t>speak()</w:t>
      </w:r>
      <w:r w:rsidRPr="00913ED2">
        <w:rPr>
          <w:rFonts w:ascii="Times" w:hAnsi="Times" w:cs="Times"/>
          <w:kern w:val="0"/>
          <w:szCs w:val="20"/>
        </w:rPr>
        <w:t xml:space="preserve"> until the word transfer has been made. Your solution should work even if there are multiple </w:t>
      </w:r>
      <w:r w:rsidRPr="00913ED2">
        <w:rPr>
          <w:rFonts w:ascii="Courier" w:hAnsi="Courier" w:cs="Courier"/>
          <w:kern w:val="0"/>
          <w:szCs w:val="20"/>
        </w:rPr>
        <w:t>speak</w:t>
      </w:r>
      <w:r w:rsidRPr="00913ED2">
        <w:rPr>
          <w:rFonts w:ascii="Times" w:hAnsi="Times" w:cs="Times"/>
          <w:kern w:val="0"/>
          <w:szCs w:val="20"/>
        </w:rPr>
        <w:t xml:space="preserve">ers and </w:t>
      </w:r>
      <w:r w:rsidRPr="00913ED2">
        <w:rPr>
          <w:rFonts w:ascii="Courier" w:hAnsi="Courier" w:cs="Courier"/>
          <w:kern w:val="0"/>
          <w:szCs w:val="20"/>
        </w:rPr>
        <w:t>listen</w:t>
      </w:r>
      <w:r w:rsidRPr="00913ED2">
        <w:rPr>
          <w:rFonts w:ascii="Times" w:hAnsi="Times" w:cs="Times"/>
          <w:kern w:val="0"/>
          <w:szCs w:val="20"/>
        </w:rPr>
        <w:t xml:space="preserve">ers for the same </w:t>
      </w:r>
      <w:r w:rsidRPr="00913ED2">
        <w:rPr>
          <w:rFonts w:ascii="Courier" w:hAnsi="Courier" w:cs="Courier"/>
          <w:kern w:val="0"/>
          <w:szCs w:val="20"/>
        </w:rPr>
        <w:t>Communicator</w:t>
      </w:r>
      <w:r w:rsidRPr="00913ED2">
        <w:rPr>
          <w:rFonts w:ascii="Times" w:hAnsi="Times" w:cs="Times"/>
          <w:kern w:val="0"/>
          <w:szCs w:val="20"/>
        </w:rPr>
        <w:t xml:space="preserve"> (note: this is equivalent to a zero-length bounded buffer; since the buffer has no room, the producer and consumer must interact directly, requiring that they wait for one another). Each communicator should only use </w:t>
      </w:r>
      <w:r w:rsidRPr="00530ADE">
        <w:rPr>
          <w:rFonts w:ascii="Times" w:hAnsi="Times" w:cs="Times"/>
          <w:kern w:val="0"/>
          <w:szCs w:val="20"/>
          <w:highlight w:val="yellow"/>
        </w:rPr>
        <w:t xml:space="preserve">exactly </w:t>
      </w:r>
      <w:r w:rsidRPr="00530ADE">
        <w:rPr>
          <w:rFonts w:ascii="Times" w:hAnsi="Times" w:cs="Times"/>
          <w:b/>
          <w:bCs/>
          <w:kern w:val="0"/>
          <w:szCs w:val="20"/>
          <w:highlight w:val="yellow"/>
        </w:rPr>
        <w:t>one</w:t>
      </w:r>
      <w:r w:rsidRPr="00530ADE">
        <w:rPr>
          <w:rFonts w:ascii="Times" w:hAnsi="Times" w:cs="Times"/>
          <w:kern w:val="0"/>
          <w:szCs w:val="20"/>
          <w:highlight w:val="yellow"/>
        </w:rPr>
        <w:t xml:space="preserve"> lock</w:t>
      </w:r>
      <w:r w:rsidRPr="00913ED2">
        <w:rPr>
          <w:rFonts w:ascii="Times" w:hAnsi="Times" w:cs="Times"/>
          <w:kern w:val="0"/>
          <w:szCs w:val="20"/>
        </w:rPr>
        <w:t>. If you're using more than one lock, you're making things too complicated.  </w:t>
      </w:r>
    </w:p>
    <w:p w14:paraId="24949DFB" w14:textId="77777777" w:rsidR="00C1571B" w:rsidRDefault="00CE43C7" w:rsidP="00476017">
      <w:pPr>
        <w:widowControl/>
        <w:numPr>
          <w:ilvl w:val="1"/>
          <w:numId w:val="4"/>
        </w:numPr>
        <w:tabs>
          <w:tab w:val="left" w:pos="940"/>
          <w:tab w:val="left" w:pos="1440"/>
        </w:tabs>
        <w:autoSpaceDE w:val="0"/>
        <w:autoSpaceDN w:val="0"/>
        <w:adjustRightInd w:val="0"/>
        <w:spacing w:after="160"/>
        <w:ind w:left="0" w:firstLine="0"/>
        <w:jc w:val="left"/>
        <w:rPr>
          <w:rFonts w:ascii="Times" w:hAnsi="Times" w:cs="Times"/>
          <w:kern w:val="0"/>
          <w:szCs w:val="20"/>
        </w:rPr>
      </w:pPr>
      <w:r w:rsidRPr="00913ED2">
        <w:rPr>
          <w:rFonts w:ascii="Times" w:hAnsi="Times" w:cs="Times"/>
          <w:kern w:val="0"/>
          <w:szCs w:val="20"/>
        </w:rPr>
        <w:t xml:space="preserve">(35%, 125 lines) Implement </w:t>
      </w:r>
      <w:r w:rsidRPr="00362400">
        <w:rPr>
          <w:rFonts w:ascii="Times" w:hAnsi="Times" w:cs="Times"/>
          <w:kern w:val="0"/>
          <w:szCs w:val="20"/>
          <w:highlight w:val="yellow"/>
        </w:rPr>
        <w:t>priority scheduling</w:t>
      </w:r>
      <w:r w:rsidRPr="00913ED2">
        <w:rPr>
          <w:rFonts w:ascii="Times" w:hAnsi="Times" w:cs="Times"/>
          <w:kern w:val="0"/>
          <w:szCs w:val="20"/>
        </w:rPr>
        <w:t xml:space="preserve"> in Nachos by completing the </w:t>
      </w:r>
      <w:proofErr w:type="spellStart"/>
      <w:r w:rsidRPr="00362400">
        <w:rPr>
          <w:rFonts w:ascii="Courier" w:hAnsi="Courier" w:cs="Courier"/>
          <w:kern w:val="0"/>
          <w:szCs w:val="20"/>
          <w:highlight w:val="yellow"/>
        </w:rPr>
        <w:t>PriorityScheduler</w:t>
      </w:r>
      <w:proofErr w:type="spellEnd"/>
      <w:r w:rsidRPr="00913ED2">
        <w:rPr>
          <w:rFonts w:ascii="Times" w:hAnsi="Times" w:cs="Times"/>
          <w:kern w:val="0"/>
          <w:szCs w:val="20"/>
        </w:rPr>
        <w:t xml:space="preserve"> class. Priority scheduling is a key building block in real-time systems. Note that in order to use your priority scheduler, you will need to change a line in </w:t>
      </w:r>
      <w:proofErr w:type="spellStart"/>
      <w:r w:rsidRPr="00362400">
        <w:rPr>
          <w:rFonts w:ascii="Courier" w:hAnsi="Courier" w:cs="Courier"/>
          <w:kern w:val="0"/>
          <w:szCs w:val="20"/>
          <w:highlight w:val="yellow"/>
        </w:rPr>
        <w:t>nachos.conf</w:t>
      </w:r>
      <w:proofErr w:type="spellEnd"/>
      <w:r w:rsidRPr="00913ED2">
        <w:rPr>
          <w:rFonts w:ascii="Times" w:hAnsi="Times" w:cs="Times"/>
          <w:kern w:val="0"/>
          <w:szCs w:val="20"/>
        </w:rPr>
        <w:t xml:space="preserve"> that </w:t>
      </w:r>
      <w:r w:rsidRPr="00913ED2">
        <w:rPr>
          <w:rFonts w:ascii="Times" w:hAnsi="Times" w:cs="Times"/>
          <w:kern w:val="0"/>
          <w:szCs w:val="20"/>
        </w:rPr>
        <w:lastRenderedPageBreak/>
        <w:t xml:space="preserve">specifies the scheduler class to use. The </w:t>
      </w:r>
      <w:proofErr w:type="spellStart"/>
      <w:r w:rsidRPr="00913ED2">
        <w:rPr>
          <w:rFonts w:ascii="Courier" w:hAnsi="Courier" w:cs="Courier"/>
          <w:kern w:val="0"/>
          <w:szCs w:val="20"/>
        </w:rPr>
        <w:t>ThreadedKernel.scheduler</w:t>
      </w:r>
      <w:proofErr w:type="spellEnd"/>
      <w:r w:rsidRPr="00913ED2">
        <w:rPr>
          <w:rFonts w:ascii="Times" w:hAnsi="Times" w:cs="Times"/>
          <w:kern w:val="0"/>
          <w:szCs w:val="20"/>
        </w:rPr>
        <w:t xml:space="preserve"> key is initially equal to </w:t>
      </w:r>
      <w:proofErr w:type="spellStart"/>
      <w:r w:rsidRPr="00913ED2">
        <w:rPr>
          <w:rFonts w:ascii="Courier" w:hAnsi="Courier" w:cs="Courier"/>
          <w:kern w:val="0"/>
          <w:szCs w:val="20"/>
        </w:rPr>
        <w:t>nachos.threads.RoundRobinScheduler</w:t>
      </w:r>
      <w:proofErr w:type="spellEnd"/>
      <w:r w:rsidRPr="00913ED2">
        <w:rPr>
          <w:rFonts w:ascii="Times" w:hAnsi="Times" w:cs="Times"/>
          <w:kern w:val="0"/>
          <w:szCs w:val="20"/>
        </w:rPr>
        <w:t xml:space="preserve">. You need to change this to </w:t>
      </w:r>
      <w:proofErr w:type="spellStart"/>
      <w:r w:rsidRPr="00362400">
        <w:rPr>
          <w:rFonts w:ascii="Courier" w:hAnsi="Courier" w:cs="Courier"/>
          <w:kern w:val="0"/>
          <w:szCs w:val="20"/>
          <w:highlight w:val="yellow"/>
        </w:rPr>
        <w:t>nachos.threads.PriorityScheduler</w:t>
      </w:r>
      <w:proofErr w:type="spellEnd"/>
      <w:r w:rsidRPr="00913ED2">
        <w:rPr>
          <w:rFonts w:ascii="Times" w:hAnsi="Times" w:cs="Times"/>
          <w:kern w:val="0"/>
          <w:szCs w:val="20"/>
        </w:rPr>
        <w:t xml:space="preserve"> when you're ready to run Nachos with priority scheduling. </w:t>
      </w:r>
    </w:p>
    <w:p w14:paraId="0CF02001" w14:textId="77777777" w:rsidR="00C1571B" w:rsidRDefault="00CE43C7" w:rsidP="00C1571B">
      <w:pPr>
        <w:widowControl/>
        <w:tabs>
          <w:tab w:val="left" w:pos="940"/>
          <w:tab w:val="left" w:pos="1440"/>
        </w:tabs>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Note that all scheduler classes extend the abstract class </w:t>
      </w:r>
      <w:proofErr w:type="spellStart"/>
      <w:r w:rsidRPr="00913ED2">
        <w:rPr>
          <w:rFonts w:ascii="Courier" w:hAnsi="Courier" w:cs="Courier"/>
          <w:kern w:val="0"/>
          <w:szCs w:val="20"/>
        </w:rPr>
        <w:t>nachos.threads.Scheduler</w:t>
      </w:r>
      <w:proofErr w:type="spellEnd"/>
      <w:r w:rsidRPr="00913ED2">
        <w:rPr>
          <w:rFonts w:ascii="Times" w:hAnsi="Times" w:cs="Times"/>
          <w:kern w:val="0"/>
          <w:szCs w:val="20"/>
        </w:rPr>
        <w:t xml:space="preserve">. You must implement the methods </w:t>
      </w:r>
      <w:proofErr w:type="spellStart"/>
      <w:proofErr w:type="gramStart"/>
      <w:r w:rsidRPr="00191FDB">
        <w:rPr>
          <w:rFonts w:ascii="Courier" w:hAnsi="Courier" w:cs="Courier"/>
          <w:kern w:val="0"/>
          <w:szCs w:val="20"/>
          <w:highlight w:val="yellow"/>
        </w:rPr>
        <w:t>getPriority</w:t>
      </w:r>
      <w:proofErr w:type="spellEnd"/>
      <w:r w:rsidRPr="00191FDB">
        <w:rPr>
          <w:rFonts w:ascii="Courier" w:hAnsi="Courier" w:cs="Courier"/>
          <w:kern w:val="0"/>
          <w:szCs w:val="20"/>
          <w:highlight w:val="yellow"/>
        </w:rPr>
        <w:t>(</w:t>
      </w:r>
      <w:proofErr w:type="gramEnd"/>
      <w:r w:rsidRPr="00191FDB">
        <w:rPr>
          <w:rFonts w:ascii="Courier" w:hAnsi="Courier" w:cs="Courier"/>
          <w:kern w:val="0"/>
          <w:szCs w:val="20"/>
          <w:highlight w:val="yellow"/>
        </w:rPr>
        <w:t>)</w:t>
      </w:r>
      <w:r w:rsidRPr="00191FDB">
        <w:rPr>
          <w:rFonts w:ascii="Times" w:hAnsi="Times" w:cs="Times"/>
          <w:kern w:val="0"/>
          <w:szCs w:val="20"/>
          <w:highlight w:val="yellow"/>
        </w:rPr>
        <w:t xml:space="preserve">, </w:t>
      </w:r>
      <w:proofErr w:type="spellStart"/>
      <w:r w:rsidRPr="00191FDB">
        <w:rPr>
          <w:rFonts w:ascii="Courier" w:hAnsi="Courier" w:cs="Courier"/>
          <w:kern w:val="0"/>
          <w:szCs w:val="20"/>
          <w:highlight w:val="yellow"/>
        </w:rPr>
        <w:t>getEffectivePriority</w:t>
      </w:r>
      <w:proofErr w:type="spellEnd"/>
      <w:r w:rsidRPr="00191FDB">
        <w:rPr>
          <w:rFonts w:ascii="Courier" w:hAnsi="Courier" w:cs="Courier"/>
          <w:kern w:val="0"/>
          <w:szCs w:val="20"/>
          <w:highlight w:val="yellow"/>
        </w:rPr>
        <w:t>()</w:t>
      </w:r>
      <w:r w:rsidRPr="00913ED2">
        <w:rPr>
          <w:rFonts w:ascii="Times" w:hAnsi="Times" w:cs="Times"/>
          <w:kern w:val="0"/>
          <w:szCs w:val="20"/>
        </w:rPr>
        <w:t xml:space="preserve">, and </w:t>
      </w:r>
      <w:proofErr w:type="spellStart"/>
      <w:r w:rsidRPr="00191FDB">
        <w:rPr>
          <w:rFonts w:ascii="Courier" w:hAnsi="Courier" w:cs="Courier"/>
          <w:kern w:val="0"/>
          <w:szCs w:val="20"/>
          <w:highlight w:val="yellow"/>
        </w:rPr>
        <w:t>setPriority</w:t>
      </w:r>
      <w:proofErr w:type="spellEnd"/>
      <w:r w:rsidRPr="00191FDB">
        <w:rPr>
          <w:rFonts w:ascii="Courier" w:hAnsi="Courier" w:cs="Courier"/>
          <w:kern w:val="0"/>
          <w:szCs w:val="20"/>
          <w:highlight w:val="yellow"/>
        </w:rPr>
        <w:t>()</w:t>
      </w:r>
      <w:r w:rsidRPr="00913ED2">
        <w:rPr>
          <w:rFonts w:ascii="Times" w:hAnsi="Times" w:cs="Times"/>
          <w:kern w:val="0"/>
          <w:szCs w:val="20"/>
        </w:rPr>
        <w:t xml:space="preserve">. You may optionally also implement </w:t>
      </w:r>
      <w:proofErr w:type="spellStart"/>
      <w:proofErr w:type="gramStart"/>
      <w:r w:rsidRPr="00191FDB">
        <w:rPr>
          <w:rFonts w:ascii="Courier" w:hAnsi="Courier" w:cs="Courier"/>
          <w:kern w:val="0"/>
          <w:szCs w:val="20"/>
          <w:highlight w:val="yellow"/>
        </w:rPr>
        <w:t>increasePriority</w:t>
      </w:r>
      <w:proofErr w:type="spellEnd"/>
      <w:r w:rsidRPr="00191FDB">
        <w:rPr>
          <w:rFonts w:ascii="Courier" w:hAnsi="Courier" w:cs="Courier"/>
          <w:kern w:val="0"/>
          <w:szCs w:val="20"/>
          <w:highlight w:val="yellow"/>
        </w:rPr>
        <w:t>(</w:t>
      </w:r>
      <w:proofErr w:type="gramEnd"/>
      <w:r w:rsidRPr="00191FDB">
        <w:rPr>
          <w:rFonts w:ascii="Courier" w:hAnsi="Courier" w:cs="Courier"/>
          <w:kern w:val="0"/>
          <w:szCs w:val="20"/>
          <w:highlight w:val="yellow"/>
        </w:rPr>
        <w:t>)</w:t>
      </w:r>
      <w:r w:rsidRPr="00191FDB">
        <w:rPr>
          <w:rFonts w:ascii="Times" w:hAnsi="Times" w:cs="Times"/>
          <w:kern w:val="0"/>
          <w:szCs w:val="20"/>
          <w:highlight w:val="yellow"/>
        </w:rPr>
        <w:t xml:space="preserve"> and </w:t>
      </w:r>
      <w:proofErr w:type="spellStart"/>
      <w:r w:rsidRPr="00191FDB">
        <w:rPr>
          <w:rFonts w:ascii="Courier" w:hAnsi="Courier" w:cs="Courier"/>
          <w:kern w:val="0"/>
          <w:szCs w:val="20"/>
          <w:highlight w:val="yellow"/>
        </w:rPr>
        <w:t>decreasePriority</w:t>
      </w:r>
      <w:proofErr w:type="spellEnd"/>
      <w:r w:rsidRPr="00191FDB">
        <w:rPr>
          <w:rFonts w:ascii="Courier" w:hAnsi="Courier" w:cs="Courier"/>
          <w:kern w:val="0"/>
          <w:szCs w:val="20"/>
          <w:highlight w:val="yellow"/>
        </w:rPr>
        <w:t>()</w:t>
      </w:r>
      <w:r w:rsidRPr="00913ED2">
        <w:rPr>
          <w:rFonts w:ascii="Times" w:hAnsi="Times" w:cs="Times"/>
          <w:kern w:val="0"/>
          <w:szCs w:val="20"/>
        </w:rPr>
        <w:t xml:space="preserve"> (these are not required). In choosing which thread to </w:t>
      </w:r>
      <w:proofErr w:type="spellStart"/>
      <w:r w:rsidRPr="00913ED2">
        <w:rPr>
          <w:rFonts w:ascii="Times" w:hAnsi="Times" w:cs="Times"/>
          <w:kern w:val="0"/>
          <w:szCs w:val="20"/>
        </w:rPr>
        <w:t>dequeue</w:t>
      </w:r>
      <w:proofErr w:type="spellEnd"/>
      <w:r w:rsidRPr="00913ED2">
        <w:rPr>
          <w:rFonts w:ascii="Times" w:hAnsi="Times" w:cs="Times"/>
          <w:kern w:val="0"/>
          <w:szCs w:val="20"/>
        </w:rPr>
        <w:t xml:space="preserve">, the scheduler should always choose a thread of the </w:t>
      </w:r>
      <w:r w:rsidRPr="00191FDB">
        <w:rPr>
          <w:rFonts w:ascii="Times" w:hAnsi="Times" w:cs="Times"/>
          <w:kern w:val="0"/>
          <w:szCs w:val="20"/>
          <w:highlight w:val="yellow"/>
        </w:rPr>
        <w:t>highest effective priority</w:t>
      </w:r>
      <w:r w:rsidRPr="00913ED2">
        <w:rPr>
          <w:rFonts w:ascii="Times" w:hAnsi="Times" w:cs="Times"/>
          <w:kern w:val="0"/>
          <w:szCs w:val="20"/>
        </w:rPr>
        <w:t xml:space="preserve">. If multiple threads with the same highest priority are waiting, the scheduler should choose the one that has been waiting in the queue the </w:t>
      </w:r>
      <w:r w:rsidRPr="00A4380E">
        <w:rPr>
          <w:rFonts w:ascii="Times" w:hAnsi="Times" w:cs="Times"/>
          <w:kern w:val="0"/>
          <w:szCs w:val="20"/>
          <w:highlight w:val="yellow"/>
        </w:rPr>
        <w:t>longest.</w:t>
      </w:r>
      <w:r w:rsidRPr="00913ED2">
        <w:rPr>
          <w:rFonts w:ascii="Times" w:hAnsi="Times" w:cs="Times"/>
          <w:kern w:val="0"/>
          <w:szCs w:val="20"/>
        </w:rPr>
        <w:t xml:space="preserve">  </w:t>
      </w:r>
    </w:p>
    <w:p w14:paraId="4A35B50E" w14:textId="77777777" w:rsidR="00055698" w:rsidRDefault="00CE43C7" w:rsidP="00C1571B">
      <w:pPr>
        <w:widowControl/>
        <w:tabs>
          <w:tab w:val="left" w:pos="940"/>
          <w:tab w:val="left" w:pos="1440"/>
        </w:tabs>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An issue with priority scheduling is </w:t>
      </w:r>
      <w:r w:rsidRPr="00A4380E">
        <w:rPr>
          <w:rFonts w:ascii="Times" w:hAnsi="Times" w:cs="Times"/>
          <w:i/>
          <w:iCs/>
          <w:kern w:val="0"/>
          <w:szCs w:val="20"/>
          <w:highlight w:val="yellow"/>
        </w:rPr>
        <w:t>priority inversion</w:t>
      </w:r>
      <w:r w:rsidRPr="00A4380E">
        <w:rPr>
          <w:rFonts w:ascii="Times" w:hAnsi="Times" w:cs="Times"/>
          <w:kern w:val="0"/>
          <w:szCs w:val="20"/>
          <w:highlight w:val="yellow"/>
        </w:rPr>
        <w:t>.</w:t>
      </w:r>
      <w:r w:rsidRPr="00913ED2">
        <w:rPr>
          <w:rFonts w:ascii="Times" w:hAnsi="Times" w:cs="Times"/>
          <w:kern w:val="0"/>
          <w:szCs w:val="20"/>
        </w:rPr>
        <w:t xml:space="preserve"> If a high priority thread needs to wait for a low priority thread (for instance, for a lock held by a low priority thread), and another high priority thread is on the ready list, then the high priority thread will never get the CPU because the low priority thread will not get any CPU time. A partial fix for this problem is to </w:t>
      </w:r>
      <w:r w:rsidRPr="00A4380E">
        <w:rPr>
          <w:rFonts w:ascii="Times" w:hAnsi="Times" w:cs="Times"/>
          <w:kern w:val="0"/>
          <w:szCs w:val="20"/>
          <w:highlight w:val="yellow"/>
        </w:rPr>
        <w:t xml:space="preserve">have the waiting thread </w:t>
      </w:r>
      <w:r w:rsidRPr="00A4380E">
        <w:rPr>
          <w:rFonts w:ascii="Times" w:hAnsi="Times" w:cs="Times"/>
          <w:i/>
          <w:iCs/>
          <w:kern w:val="0"/>
          <w:szCs w:val="20"/>
          <w:highlight w:val="yellow"/>
        </w:rPr>
        <w:t>donate</w:t>
      </w:r>
      <w:r w:rsidRPr="00A4380E">
        <w:rPr>
          <w:rFonts w:ascii="Times" w:hAnsi="Times" w:cs="Times"/>
          <w:kern w:val="0"/>
          <w:szCs w:val="20"/>
          <w:highlight w:val="yellow"/>
        </w:rPr>
        <w:t xml:space="preserve"> its priority to the low priority thread while it is holding the lock</w:t>
      </w:r>
      <w:r w:rsidRPr="00913ED2">
        <w:rPr>
          <w:rFonts w:ascii="Times" w:hAnsi="Times" w:cs="Times"/>
          <w:kern w:val="0"/>
          <w:szCs w:val="20"/>
        </w:rPr>
        <w:t>.  </w:t>
      </w:r>
    </w:p>
    <w:p w14:paraId="4C26543E" w14:textId="77777777" w:rsidR="00055698" w:rsidRDefault="00CE43C7" w:rsidP="00C1571B">
      <w:pPr>
        <w:widowControl/>
        <w:tabs>
          <w:tab w:val="left" w:pos="940"/>
          <w:tab w:val="left" w:pos="1440"/>
        </w:tabs>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Implement the priority scheduler so that it donates priority, where possible. Be sure to implement </w:t>
      </w:r>
      <w:proofErr w:type="spellStart"/>
      <w:proofErr w:type="gramStart"/>
      <w:r w:rsidRPr="00A4380E">
        <w:rPr>
          <w:rFonts w:ascii="Courier" w:hAnsi="Courier" w:cs="Courier"/>
          <w:kern w:val="0"/>
          <w:szCs w:val="20"/>
          <w:highlight w:val="yellow"/>
        </w:rPr>
        <w:t>Scheduler.getEffectivePriority</w:t>
      </w:r>
      <w:proofErr w:type="spellEnd"/>
      <w:r w:rsidRPr="00A4380E">
        <w:rPr>
          <w:rFonts w:ascii="Courier" w:hAnsi="Courier" w:cs="Courier"/>
          <w:kern w:val="0"/>
          <w:szCs w:val="20"/>
          <w:highlight w:val="yellow"/>
        </w:rPr>
        <w:t>(</w:t>
      </w:r>
      <w:proofErr w:type="gramEnd"/>
      <w:r w:rsidRPr="00A4380E">
        <w:rPr>
          <w:rFonts w:ascii="Courier" w:hAnsi="Courier" w:cs="Courier"/>
          <w:kern w:val="0"/>
          <w:szCs w:val="20"/>
          <w:highlight w:val="yellow"/>
        </w:rPr>
        <w:t>)</w:t>
      </w:r>
      <w:r w:rsidRPr="00913ED2">
        <w:rPr>
          <w:rFonts w:ascii="Times" w:hAnsi="Times" w:cs="Times"/>
          <w:kern w:val="0"/>
          <w:szCs w:val="20"/>
        </w:rPr>
        <w:t>, which returns the priority of a thread after taking into account all the donations it is receiving.  </w:t>
      </w:r>
    </w:p>
    <w:p w14:paraId="1BCB7B66" w14:textId="757A9B19" w:rsidR="00C1571B" w:rsidRDefault="00CE43C7" w:rsidP="00C1571B">
      <w:pPr>
        <w:widowControl/>
        <w:tabs>
          <w:tab w:val="left" w:pos="940"/>
          <w:tab w:val="left" w:pos="1440"/>
        </w:tabs>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Note that while solving the priority donation problem, you will find a point where you can easily calculate the effective priority for a thread, but this calculation takes a long time. To receive full credit for the design aspect of this project, you need to speed this up by </w:t>
      </w:r>
      <w:r w:rsidRPr="00A4380E">
        <w:rPr>
          <w:rFonts w:ascii="Times" w:hAnsi="Times" w:cs="Times"/>
          <w:kern w:val="0"/>
          <w:szCs w:val="20"/>
          <w:highlight w:val="yellow"/>
        </w:rPr>
        <w:t>caching the effective priority</w:t>
      </w:r>
      <w:r w:rsidRPr="00913ED2">
        <w:rPr>
          <w:rFonts w:ascii="Times" w:hAnsi="Times" w:cs="Times"/>
          <w:kern w:val="0"/>
          <w:szCs w:val="20"/>
        </w:rPr>
        <w:t xml:space="preserve"> and only recalculating a thread's effective priority when it is possible for it to change. </w:t>
      </w:r>
    </w:p>
    <w:p w14:paraId="51233052" w14:textId="77777777" w:rsidR="00055698" w:rsidRDefault="00CE43C7" w:rsidP="00C1571B">
      <w:pPr>
        <w:widowControl/>
        <w:tabs>
          <w:tab w:val="left" w:pos="940"/>
          <w:tab w:val="left" w:pos="1440"/>
        </w:tabs>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It is important that you do not break the abstraction barriers while doing this part -- the Lock class does not need to be modified. Priority donation should be accomplished by creating a subclass of </w:t>
      </w:r>
      <w:proofErr w:type="spellStart"/>
      <w:r w:rsidRPr="00173A29">
        <w:rPr>
          <w:rFonts w:ascii="Courier" w:hAnsi="Courier" w:cs="Courier"/>
          <w:kern w:val="0"/>
          <w:szCs w:val="20"/>
          <w:highlight w:val="yellow"/>
        </w:rPr>
        <w:t>ThreadQueue</w:t>
      </w:r>
      <w:proofErr w:type="spellEnd"/>
      <w:r w:rsidRPr="00913ED2">
        <w:rPr>
          <w:rFonts w:ascii="Times" w:hAnsi="Times" w:cs="Times"/>
          <w:kern w:val="0"/>
          <w:szCs w:val="20"/>
        </w:rPr>
        <w:t xml:space="preserve"> that will accomplish priority donation when used with the existing Lock class, and still work correctly when used with the existing Semaphore and Condition classes. </w:t>
      </w:r>
      <w:r w:rsidRPr="00173A29">
        <w:rPr>
          <w:rFonts w:ascii="Times" w:hAnsi="Times" w:cs="Times"/>
          <w:kern w:val="0"/>
          <w:szCs w:val="20"/>
          <w:highlight w:val="yellow"/>
        </w:rPr>
        <w:t>Priority should also be donated through thread joins</w:t>
      </w:r>
      <w:r w:rsidRPr="00913ED2">
        <w:rPr>
          <w:rFonts w:ascii="Times" w:hAnsi="Times" w:cs="Times"/>
          <w:kern w:val="0"/>
          <w:szCs w:val="20"/>
        </w:rPr>
        <w:t>.  </w:t>
      </w:r>
    </w:p>
    <w:p w14:paraId="6C7373F9" w14:textId="4E019979" w:rsidR="00F2006B" w:rsidRDefault="00CE43C7" w:rsidP="00C1571B">
      <w:pPr>
        <w:widowControl/>
        <w:tabs>
          <w:tab w:val="left" w:pos="940"/>
          <w:tab w:val="left" w:pos="1440"/>
        </w:tabs>
        <w:autoSpaceDE w:val="0"/>
        <w:autoSpaceDN w:val="0"/>
        <w:adjustRightInd w:val="0"/>
        <w:spacing w:after="160"/>
        <w:jc w:val="left"/>
        <w:rPr>
          <w:rFonts w:ascii="Times" w:hAnsi="Times" w:cs="Times"/>
          <w:kern w:val="0"/>
          <w:szCs w:val="20"/>
        </w:rPr>
      </w:pPr>
      <w:r w:rsidRPr="00913ED2">
        <w:rPr>
          <w:rFonts w:ascii="Times" w:hAnsi="Times" w:cs="Times"/>
          <w:kern w:val="0"/>
          <w:szCs w:val="20"/>
        </w:rPr>
        <w:t>Priority Donation Implementation Details</w:t>
      </w:r>
      <w:proofErr w:type="gramStart"/>
      <w:r w:rsidRPr="00913ED2">
        <w:rPr>
          <w:rFonts w:ascii="Times" w:hAnsi="Times" w:cs="Times"/>
          <w:kern w:val="0"/>
          <w:szCs w:val="20"/>
        </w:rPr>
        <w:t>: </w:t>
      </w:r>
      <w:proofErr w:type="gramEnd"/>
      <w:r w:rsidRPr="00913ED2">
        <w:rPr>
          <w:rFonts w:ascii="Times" w:hAnsi="Times" w:cs="Times"/>
          <w:kern w:val="0"/>
          <w:szCs w:val="20"/>
        </w:rPr>
        <w:t> </w:t>
      </w:r>
      <w:r w:rsidR="00F2006B">
        <w:rPr>
          <w:rFonts w:ascii="Times" w:hAnsi="Times" w:cs="Times"/>
          <w:kern w:val="0"/>
          <w:szCs w:val="20"/>
        </w:rPr>
        <w:t xml:space="preserve"> </w:t>
      </w:r>
    </w:p>
    <w:p w14:paraId="1FDD250F" w14:textId="77777777" w:rsidR="00F2006B" w:rsidRDefault="00CE43C7" w:rsidP="00F2006B">
      <w:pPr>
        <w:widowControl/>
        <w:tabs>
          <w:tab w:val="left" w:pos="940"/>
          <w:tab w:val="left" w:pos="1440"/>
        </w:tabs>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1) A thread's effective priority is calculated by </w:t>
      </w:r>
      <w:r w:rsidRPr="00173A29">
        <w:rPr>
          <w:rFonts w:ascii="Times" w:hAnsi="Times" w:cs="Times"/>
          <w:kern w:val="0"/>
          <w:szCs w:val="20"/>
          <w:highlight w:val="yellow"/>
        </w:rPr>
        <w:t>taking the max of the donor's and the recipient's priority</w:t>
      </w:r>
      <w:r w:rsidRPr="00913ED2">
        <w:rPr>
          <w:rFonts w:ascii="Times" w:hAnsi="Times" w:cs="Times"/>
          <w:kern w:val="0"/>
          <w:szCs w:val="20"/>
        </w:rPr>
        <w:t>. If thread A with priority 4 donates to thread B with priority 2, then thread B's effective priority is now 4. Note that thread A's priority is also still 4. A thread that donates priority to another thread does not lose any of its own priority. For these reasons, the term "</w:t>
      </w:r>
      <w:r w:rsidRPr="00173A29">
        <w:rPr>
          <w:rFonts w:ascii="Times" w:hAnsi="Times" w:cs="Times"/>
          <w:kern w:val="0"/>
          <w:szCs w:val="20"/>
          <w:highlight w:val="yellow"/>
        </w:rPr>
        <w:t>priority inheritance</w:t>
      </w:r>
      <w:r w:rsidRPr="00913ED2">
        <w:rPr>
          <w:rFonts w:ascii="Times" w:hAnsi="Times" w:cs="Times"/>
          <w:kern w:val="0"/>
          <w:szCs w:val="20"/>
        </w:rPr>
        <w:t>" is in many ways a more appropriate name than the term "priority donation".</w:t>
      </w:r>
    </w:p>
    <w:p w14:paraId="4ECCC8B2" w14:textId="01E3668D" w:rsidR="00CE43C7" w:rsidRPr="00913ED2" w:rsidRDefault="00CE43C7" w:rsidP="00F2006B">
      <w:pPr>
        <w:widowControl/>
        <w:tabs>
          <w:tab w:val="left" w:pos="940"/>
          <w:tab w:val="left" w:pos="1440"/>
        </w:tabs>
        <w:autoSpaceDE w:val="0"/>
        <w:autoSpaceDN w:val="0"/>
        <w:adjustRightInd w:val="0"/>
        <w:spacing w:after="160"/>
        <w:jc w:val="left"/>
        <w:rPr>
          <w:rFonts w:ascii="Times" w:hAnsi="Times" w:cs="Times"/>
          <w:kern w:val="0"/>
          <w:szCs w:val="20"/>
        </w:rPr>
      </w:pPr>
      <w:r w:rsidRPr="00913ED2">
        <w:rPr>
          <w:rFonts w:ascii="Times" w:hAnsi="Times" w:cs="Times"/>
          <w:kern w:val="0"/>
          <w:szCs w:val="20"/>
        </w:rPr>
        <w:t>  2) Priority donation is transitive. If thread A donates to thread B and then thread B donates to thread C, thread B will be donating its new effective priority (which it received from thread A) to thread C.  </w:t>
      </w:r>
    </w:p>
    <w:p w14:paraId="436D312F" w14:textId="77777777" w:rsidR="00F2006B" w:rsidRDefault="00CE43C7" w:rsidP="00F2006B">
      <w:pPr>
        <w:widowControl/>
        <w:numPr>
          <w:ilvl w:val="1"/>
          <w:numId w:val="4"/>
        </w:numPr>
        <w:tabs>
          <w:tab w:val="left" w:pos="940"/>
          <w:tab w:val="left" w:pos="1440"/>
        </w:tabs>
        <w:autoSpaceDE w:val="0"/>
        <w:autoSpaceDN w:val="0"/>
        <w:adjustRightInd w:val="0"/>
        <w:spacing w:after="160"/>
        <w:ind w:left="0" w:firstLine="0"/>
        <w:jc w:val="left"/>
        <w:rPr>
          <w:rFonts w:ascii="Times" w:hAnsi="Times" w:cs="Times"/>
          <w:kern w:val="0"/>
          <w:szCs w:val="20"/>
        </w:rPr>
      </w:pPr>
      <w:r w:rsidRPr="00913ED2">
        <w:rPr>
          <w:rFonts w:ascii="Times" w:hAnsi="Times" w:cs="Times"/>
          <w:kern w:val="0"/>
          <w:szCs w:val="20"/>
        </w:rPr>
        <w:t xml:space="preserve">(25%, 150 lines) Now that you have all of these synchronization devices, use them to solve this problem. </w:t>
      </w:r>
      <w:r w:rsidRPr="00F2006B">
        <w:rPr>
          <w:rFonts w:ascii="Times" w:hAnsi="Times" w:cs="Times"/>
          <w:kern w:val="0"/>
          <w:szCs w:val="20"/>
        </w:rPr>
        <w:t xml:space="preserve">You will find </w:t>
      </w:r>
      <w:r w:rsidRPr="00173A29">
        <w:rPr>
          <w:rFonts w:ascii="Times" w:hAnsi="Times" w:cs="Times"/>
          <w:kern w:val="0"/>
          <w:szCs w:val="20"/>
          <w:highlight w:val="yellow"/>
        </w:rPr>
        <w:t>condition variables</w:t>
      </w:r>
      <w:r w:rsidRPr="00F2006B">
        <w:rPr>
          <w:rFonts w:ascii="Times" w:hAnsi="Times" w:cs="Times"/>
          <w:kern w:val="0"/>
          <w:szCs w:val="20"/>
        </w:rPr>
        <w:t xml:space="preserve"> to be the most useful synchronization method for this problem. </w:t>
      </w:r>
    </w:p>
    <w:p w14:paraId="2E698F13" w14:textId="53A53AEC" w:rsidR="00055698" w:rsidRDefault="00CE43C7" w:rsidP="00F2006B">
      <w:pPr>
        <w:widowControl/>
        <w:tabs>
          <w:tab w:val="left" w:pos="940"/>
          <w:tab w:val="left" w:pos="1440"/>
        </w:tabs>
        <w:autoSpaceDE w:val="0"/>
        <w:autoSpaceDN w:val="0"/>
        <w:adjustRightInd w:val="0"/>
        <w:spacing w:after="160"/>
        <w:jc w:val="left"/>
        <w:rPr>
          <w:rFonts w:ascii="Times" w:hAnsi="Times" w:cs="Times"/>
          <w:kern w:val="0"/>
          <w:szCs w:val="20"/>
        </w:rPr>
      </w:pPr>
      <w:r w:rsidRPr="00F2006B">
        <w:rPr>
          <w:rFonts w:ascii="Times" w:hAnsi="Times" w:cs="Times"/>
          <w:kern w:val="0"/>
          <w:szCs w:val="20"/>
        </w:rPr>
        <w:lastRenderedPageBreak/>
        <w:t xml:space="preserve">A number of Hawaiian adults and children are trying to get from Oahu to Molokai. Unfortunately, they have only one </w:t>
      </w:r>
      <w:r w:rsidR="00055698" w:rsidRPr="00F2006B">
        <w:rPr>
          <w:rFonts w:ascii="Times" w:hAnsi="Times" w:cs="Times"/>
          <w:kern w:val="0"/>
          <w:szCs w:val="20"/>
        </w:rPr>
        <w:t>boat that</w:t>
      </w:r>
      <w:r w:rsidRPr="00F2006B">
        <w:rPr>
          <w:rFonts w:ascii="Times" w:hAnsi="Times" w:cs="Times"/>
          <w:kern w:val="0"/>
          <w:szCs w:val="20"/>
        </w:rPr>
        <w:t xml:space="preserve"> can carry maximally </w:t>
      </w:r>
      <w:r w:rsidRPr="00847A39">
        <w:rPr>
          <w:rFonts w:ascii="Times" w:hAnsi="Times" w:cs="Times"/>
          <w:kern w:val="0"/>
          <w:szCs w:val="20"/>
          <w:highlight w:val="yellow"/>
        </w:rPr>
        <w:t>two children or one adult</w:t>
      </w:r>
      <w:r w:rsidRPr="00F2006B">
        <w:rPr>
          <w:rFonts w:ascii="Times" w:hAnsi="Times" w:cs="Times"/>
          <w:kern w:val="0"/>
          <w:szCs w:val="20"/>
        </w:rPr>
        <w:t xml:space="preserve"> (but </w:t>
      </w:r>
      <w:r w:rsidRPr="00F2006B">
        <w:rPr>
          <w:rFonts w:ascii="Times" w:hAnsi="Times" w:cs="Times"/>
          <w:i/>
          <w:iCs/>
          <w:kern w:val="0"/>
          <w:szCs w:val="20"/>
        </w:rPr>
        <w:t>not</w:t>
      </w:r>
      <w:r w:rsidRPr="00F2006B">
        <w:rPr>
          <w:rFonts w:ascii="Times" w:hAnsi="Times" w:cs="Times"/>
          <w:kern w:val="0"/>
          <w:szCs w:val="20"/>
        </w:rPr>
        <w:t xml:space="preserve"> one child and one adult). The boat can be rowed back to Oahu, but it requires a pilot to do so.  </w:t>
      </w:r>
    </w:p>
    <w:p w14:paraId="04D23FC3" w14:textId="77777777" w:rsidR="00055698" w:rsidRDefault="00CE43C7" w:rsidP="00F2006B">
      <w:pPr>
        <w:widowControl/>
        <w:tabs>
          <w:tab w:val="left" w:pos="940"/>
          <w:tab w:val="left" w:pos="1440"/>
        </w:tabs>
        <w:autoSpaceDE w:val="0"/>
        <w:autoSpaceDN w:val="0"/>
        <w:adjustRightInd w:val="0"/>
        <w:spacing w:after="160"/>
        <w:jc w:val="left"/>
        <w:rPr>
          <w:rFonts w:ascii="Times" w:hAnsi="Times" w:cs="Times"/>
          <w:kern w:val="0"/>
          <w:szCs w:val="20"/>
        </w:rPr>
      </w:pPr>
      <w:r w:rsidRPr="00F2006B">
        <w:rPr>
          <w:rFonts w:ascii="Times" w:hAnsi="Times" w:cs="Times"/>
          <w:kern w:val="0"/>
          <w:szCs w:val="20"/>
        </w:rPr>
        <w:t xml:space="preserve">Arrange a solution to transfer everyone from Oahu to Molokai. You may assume that there are </w:t>
      </w:r>
      <w:r w:rsidRPr="00847A39">
        <w:rPr>
          <w:rFonts w:ascii="Times" w:hAnsi="Times" w:cs="Times"/>
          <w:kern w:val="0"/>
          <w:szCs w:val="20"/>
          <w:highlight w:val="yellow"/>
        </w:rPr>
        <w:t>at least two children</w:t>
      </w:r>
      <w:bookmarkStart w:id="0" w:name="_GoBack"/>
      <w:bookmarkEnd w:id="0"/>
      <w:r w:rsidRPr="00F2006B">
        <w:rPr>
          <w:rFonts w:ascii="Times" w:hAnsi="Times" w:cs="Times"/>
          <w:kern w:val="0"/>
          <w:szCs w:val="20"/>
        </w:rPr>
        <w:t>.  </w:t>
      </w:r>
    </w:p>
    <w:p w14:paraId="34E6A89E" w14:textId="77777777" w:rsidR="00055698" w:rsidRDefault="00CE43C7" w:rsidP="00F2006B">
      <w:pPr>
        <w:widowControl/>
        <w:tabs>
          <w:tab w:val="left" w:pos="940"/>
          <w:tab w:val="left" w:pos="1440"/>
        </w:tabs>
        <w:autoSpaceDE w:val="0"/>
        <w:autoSpaceDN w:val="0"/>
        <w:adjustRightInd w:val="0"/>
        <w:spacing w:after="160"/>
        <w:jc w:val="left"/>
        <w:rPr>
          <w:rFonts w:ascii="Times" w:hAnsi="Times" w:cs="Times"/>
          <w:kern w:val="0"/>
          <w:szCs w:val="20"/>
        </w:rPr>
      </w:pPr>
      <w:r w:rsidRPr="00F2006B">
        <w:rPr>
          <w:rFonts w:ascii="Times" w:hAnsi="Times" w:cs="Times"/>
          <w:kern w:val="0"/>
          <w:szCs w:val="20"/>
        </w:rPr>
        <w:t xml:space="preserve">The method </w:t>
      </w:r>
      <w:proofErr w:type="spellStart"/>
      <w:proofErr w:type="gramStart"/>
      <w:r w:rsidRPr="00F2006B">
        <w:rPr>
          <w:rFonts w:ascii="Courier" w:hAnsi="Courier" w:cs="Courier"/>
          <w:kern w:val="0"/>
          <w:szCs w:val="20"/>
        </w:rPr>
        <w:t>Boat.begin</w:t>
      </w:r>
      <w:proofErr w:type="spellEnd"/>
      <w:r w:rsidRPr="00F2006B">
        <w:rPr>
          <w:rFonts w:ascii="Courier" w:hAnsi="Courier" w:cs="Courier"/>
          <w:kern w:val="0"/>
          <w:szCs w:val="20"/>
        </w:rPr>
        <w:t>(</w:t>
      </w:r>
      <w:proofErr w:type="gramEnd"/>
      <w:r w:rsidRPr="00F2006B">
        <w:rPr>
          <w:rFonts w:ascii="Courier" w:hAnsi="Courier" w:cs="Courier"/>
          <w:kern w:val="0"/>
          <w:szCs w:val="20"/>
        </w:rPr>
        <w:t>)</w:t>
      </w:r>
      <w:r w:rsidRPr="00F2006B">
        <w:rPr>
          <w:rFonts w:ascii="Times" w:hAnsi="Times" w:cs="Times"/>
          <w:kern w:val="0"/>
          <w:szCs w:val="20"/>
        </w:rPr>
        <w:t xml:space="preserve"> should fork off a thread for each child or adult. We will refer to the thread that called </w:t>
      </w:r>
      <w:proofErr w:type="spellStart"/>
      <w:proofErr w:type="gramStart"/>
      <w:r w:rsidRPr="00F2006B">
        <w:rPr>
          <w:rFonts w:ascii="Courier" w:hAnsi="Courier" w:cs="Courier"/>
          <w:kern w:val="0"/>
          <w:szCs w:val="20"/>
        </w:rPr>
        <w:t>Boat.begin</w:t>
      </w:r>
      <w:proofErr w:type="spellEnd"/>
      <w:r w:rsidRPr="00F2006B">
        <w:rPr>
          <w:rFonts w:ascii="Courier" w:hAnsi="Courier" w:cs="Courier"/>
          <w:kern w:val="0"/>
          <w:szCs w:val="20"/>
        </w:rPr>
        <w:t>(</w:t>
      </w:r>
      <w:proofErr w:type="gramEnd"/>
      <w:r w:rsidRPr="00F2006B">
        <w:rPr>
          <w:rFonts w:ascii="Courier" w:hAnsi="Courier" w:cs="Courier"/>
          <w:kern w:val="0"/>
          <w:szCs w:val="20"/>
        </w:rPr>
        <w:t>)</w:t>
      </w:r>
      <w:r w:rsidRPr="00F2006B">
        <w:rPr>
          <w:rFonts w:ascii="Times" w:hAnsi="Times" w:cs="Times"/>
          <w:kern w:val="0"/>
          <w:szCs w:val="20"/>
        </w:rPr>
        <w:t xml:space="preserve"> as the parent thread. Your mechanism cannot rely on knowing how many children or adults are present beforehand, although you are free to attempt to determine this among the threads (i.e. you can't pass the parameters </w:t>
      </w:r>
      <w:r w:rsidRPr="00F2006B">
        <w:rPr>
          <w:rFonts w:ascii="Courier" w:hAnsi="Courier" w:cs="Courier"/>
          <w:kern w:val="0"/>
          <w:szCs w:val="20"/>
        </w:rPr>
        <w:t>adults</w:t>
      </w:r>
      <w:r w:rsidRPr="00F2006B">
        <w:rPr>
          <w:rFonts w:ascii="Times" w:hAnsi="Times" w:cs="Times"/>
          <w:kern w:val="0"/>
          <w:szCs w:val="20"/>
        </w:rPr>
        <w:t xml:space="preserve"> and </w:t>
      </w:r>
      <w:r w:rsidRPr="00F2006B">
        <w:rPr>
          <w:rFonts w:ascii="Courier" w:hAnsi="Courier" w:cs="Courier"/>
          <w:kern w:val="0"/>
          <w:szCs w:val="20"/>
        </w:rPr>
        <w:t>children</w:t>
      </w:r>
      <w:r w:rsidRPr="00F2006B">
        <w:rPr>
          <w:rFonts w:ascii="Times" w:hAnsi="Times" w:cs="Times"/>
          <w:kern w:val="0"/>
          <w:szCs w:val="20"/>
        </w:rPr>
        <w:t xml:space="preserve"> in the method </w:t>
      </w:r>
      <w:proofErr w:type="gramStart"/>
      <w:r w:rsidRPr="00F2006B">
        <w:rPr>
          <w:rFonts w:ascii="Courier" w:hAnsi="Courier" w:cs="Courier"/>
          <w:kern w:val="0"/>
          <w:szCs w:val="20"/>
        </w:rPr>
        <w:t>begin(</w:t>
      </w:r>
      <w:proofErr w:type="gramEnd"/>
      <w:r w:rsidRPr="00F2006B">
        <w:rPr>
          <w:rFonts w:ascii="Courier" w:hAnsi="Courier" w:cs="Courier"/>
          <w:kern w:val="0"/>
          <w:szCs w:val="20"/>
        </w:rPr>
        <w:t>)</w:t>
      </w:r>
      <w:r w:rsidRPr="00F2006B">
        <w:rPr>
          <w:rFonts w:ascii="Times" w:hAnsi="Times" w:cs="Times"/>
          <w:kern w:val="0"/>
          <w:szCs w:val="20"/>
        </w:rPr>
        <w:t xml:space="preserve"> to your threads, but you are free to have each thread increment shared variables to try and determine this value, if you wish).  </w:t>
      </w:r>
    </w:p>
    <w:p w14:paraId="0B2E4F60" w14:textId="77777777" w:rsidR="00055698" w:rsidRDefault="00CE43C7" w:rsidP="00F2006B">
      <w:pPr>
        <w:widowControl/>
        <w:tabs>
          <w:tab w:val="left" w:pos="940"/>
          <w:tab w:val="left" w:pos="1440"/>
        </w:tabs>
        <w:autoSpaceDE w:val="0"/>
        <w:autoSpaceDN w:val="0"/>
        <w:adjustRightInd w:val="0"/>
        <w:spacing w:after="160"/>
        <w:jc w:val="left"/>
        <w:rPr>
          <w:rFonts w:ascii="Times" w:hAnsi="Times" w:cs="Times"/>
          <w:kern w:val="0"/>
          <w:szCs w:val="20"/>
        </w:rPr>
      </w:pPr>
      <w:r w:rsidRPr="00F2006B">
        <w:rPr>
          <w:rFonts w:ascii="Times" w:hAnsi="Times" w:cs="Times"/>
          <w:kern w:val="0"/>
          <w:szCs w:val="20"/>
        </w:rPr>
        <w:t xml:space="preserve">To show that the trip is properly synchronized, make calls to the appropriate </w:t>
      </w:r>
      <w:proofErr w:type="spellStart"/>
      <w:r w:rsidRPr="00F2006B">
        <w:rPr>
          <w:rFonts w:ascii="Times" w:hAnsi="Times" w:cs="Times"/>
          <w:kern w:val="0"/>
          <w:szCs w:val="20"/>
        </w:rPr>
        <w:t>BoatGrader</w:t>
      </w:r>
      <w:proofErr w:type="spellEnd"/>
      <w:r w:rsidRPr="00F2006B">
        <w:rPr>
          <w:rFonts w:ascii="Times" w:hAnsi="Times" w:cs="Times"/>
          <w:kern w:val="0"/>
          <w:szCs w:val="20"/>
        </w:rPr>
        <w:t xml:space="preserve"> methods every time someone crosses the channel. When a child pilots the boat from Oahu to Molokai, call </w:t>
      </w:r>
      <w:proofErr w:type="spellStart"/>
      <w:r w:rsidRPr="00743FBC">
        <w:rPr>
          <w:rFonts w:ascii="Courier" w:hAnsi="Courier" w:cs="Courier"/>
          <w:kern w:val="0"/>
          <w:szCs w:val="20"/>
        </w:rPr>
        <w:t>ChildRowToMolokai</w:t>
      </w:r>
      <w:proofErr w:type="spellEnd"/>
      <w:r w:rsidRPr="00F2006B">
        <w:rPr>
          <w:rFonts w:ascii="Times" w:hAnsi="Times" w:cs="Times"/>
          <w:kern w:val="0"/>
          <w:szCs w:val="20"/>
        </w:rPr>
        <w:t xml:space="preserve">. When a child rides as a passenger from Oahu to Molokai, call </w:t>
      </w:r>
      <w:proofErr w:type="spellStart"/>
      <w:r w:rsidRPr="00743FBC">
        <w:rPr>
          <w:rFonts w:ascii="Courier" w:hAnsi="Courier" w:cs="Courier"/>
          <w:kern w:val="0"/>
          <w:szCs w:val="20"/>
        </w:rPr>
        <w:t>ChildRideToMolokai</w:t>
      </w:r>
      <w:proofErr w:type="spellEnd"/>
      <w:r w:rsidRPr="00F2006B">
        <w:rPr>
          <w:rFonts w:ascii="Times" w:hAnsi="Times" w:cs="Times"/>
          <w:kern w:val="0"/>
          <w:szCs w:val="20"/>
        </w:rPr>
        <w:t>. Make sure that when a boat with two people on it crosses, the pilot calls the ...</w:t>
      </w:r>
      <w:proofErr w:type="spellStart"/>
      <w:r w:rsidRPr="00C1571B">
        <w:rPr>
          <w:rFonts w:ascii="Courier" w:hAnsi="Courier" w:cs="Courier"/>
          <w:kern w:val="0"/>
          <w:szCs w:val="20"/>
        </w:rPr>
        <w:t>RowTo</w:t>
      </w:r>
      <w:proofErr w:type="spellEnd"/>
      <w:r w:rsidRPr="00F2006B">
        <w:rPr>
          <w:rFonts w:ascii="Times" w:hAnsi="Times" w:cs="Times"/>
          <w:kern w:val="0"/>
          <w:szCs w:val="20"/>
        </w:rPr>
        <w:t>... method before the passenger calls the ...</w:t>
      </w:r>
      <w:proofErr w:type="spellStart"/>
      <w:r w:rsidRPr="00F2006B">
        <w:rPr>
          <w:rFonts w:ascii="Times" w:hAnsi="Times" w:cs="Times"/>
          <w:kern w:val="0"/>
          <w:szCs w:val="20"/>
        </w:rPr>
        <w:t>RideTo</w:t>
      </w:r>
      <w:proofErr w:type="spellEnd"/>
      <w:r w:rsidRPr="00F2006B">
        <w:rPr>
          <w:rFonts w:ascii="Times" w:hAnsi="Times" w:cs="Times"/>
          <w:kern w:val="0"/>
          <w:szCs w:val="20"/>
        </w:rPr>
        <w:t>... method. </w:t>
      </w:r>
    </w:p>
    <w:p w14:paraId="61E4535E" w14:textId="77777777" w:rsidR="00055698" w:rsidRDefault="00CE43C7" w:rsidP="00F2006B">
      <w:pPr>
        <w:widowControl/>
        <w:tabs>
          <w:tab w:val="left" w:pos="940"/>
          <w:tab w:val="left" w:pos="1440"/>
        </w:tabs>
        <w:autoSpaceDE w:val="0"/>
        <w:autoSpaceDN w:val="0"/>
        <w:adjustRightInd w:val="0"/>
        <w:spacing w:after="160"/>
        <w:jc w:val="left"/>
        <w:rPr>
          <w:rFonts w:ascii="Times" w:hAnsi="Times" w:cs="Times"/>
          <w:kern w:val="0"/>
          <w:szCs w:val="20"/>
        </w:rPr>
      </w:pPr>
      <w:r w:rsidRPr="00F2006B">
        <w:rPr>
          <w:rFonts w:ascii="Times" w:hAnsi="Times" w:cs="Times"/>
          <w:kern w:val="0"/>
          <w:szCs w:val="20"/>
        </w:rPr>
        <w:t xml:space="preserve">Your solution must have no busy waiting, and it must eventually end. The simulation ends when the parent thread finishes running. Note that it is not necessary to terminate all the forked threads -- you can leave them blocked waiting for a condition variable. While you cannot pass the number of threads created to the threads representing adults and children, you can and probably will need to use this number in </w:t>
      </w:r>
      <w:proofErr w:type="gramStart"/>
      <w:r w:rsidRPr="00055698">
        <w:rPr>
          <w:rFonts w:ascii="Courier" w:hAnsi="Courier" w:cs="Courier"/>
          <w:kern w:val="0"/>
          <w:szCs w:val="20"/>
        </w:rPr>
        <w:t>begin(</w:t>
      </w:r>
      <w:proofErr w:type="gramEnd"/>
      <w:r w:rsidRPr="00055698">
        <w:rPr>
          <w:rFonts w:ascii="Courier" w:hAnsi="Courier" w:cs="Courier"/>
          <w:kern w:val="0"/>
          <w:szCs w:val="20"/>
        </w:rPr>
        <w:t>)</w:t>
      </w:r>
      <w:r w:rsidRPr="00F2006B">
        <w:rPr>
          <w:rFonts w:ascii="Times" w:hAnsi="Times" w:cs="Times"/>
          <w:kern w:val="0"/>
          <w:szCs w:val="20"/>
        </w:rPr>
        <w:t xml:space="preserve"> in order to determine when all the adults and children are across and you can return. </w:t>
      </w:r>
    </w:p>
    <w:p w14:paraId="4DF07A5C" w14:textId="77777777" w:rsidR="00055698" w:rsidRDefault="00CE43C7" w:rsidP="00F2006B">
      <w:pPr>
        <w:widowControl/>
        <w:tabs>
          <w:tab w:val="left" w:pos="940"/>
          <w:tab w:val="left" w:pos="1440"/>
        </w:tabs>
        <w:autoSpaceDE w:val="0"/>
        <w:autoSpaceDN w:val="0"/>
        <w:adjustRightInd w:val="0"/>
        <w:spacing w:after="160"/>
        <w:jc w:val="left"/>
        <w:rPr>
          <w:rFonts w:ascii="Times" w:hAnsi="Times" w:cs="Times"/>
          <w:kern w:val="0"/>
          <w:szCs w:val="20"/>
        </w:rPr>
      </w:pPr>
      <w:r w:rsidRPr="00F2006B">
        <w:rPr>
          <w:rFonts w:ascii="Times" w:hAnsi="Times" w:cs="Times"/>
          <w:kern w:val="0"/>
          <w:szCs w:val="20"/>
        </w:rPr>
        <w:t>The idea behind this task is to use independent threads to solve a problem. You are to program the logic that a child or an adult would follow if that person were in this situation. For example, it is reasonable to allow a person to see how many children or adults are on the same island they are on. A person could see whether the boat is at their island. A person can know which island they are on. All of this information may be stored with each individual thread or in shared variables. So a counter that holds the number of children on Oahu would be allowed, so long as only threads that represent people on Oahu could access it. </w:t>
      </w:r>
    </w:p>
    <w:p w14:paraId="17D677CB" w14:textId="77777777" w:rsidR="00055698" w:rsidRDefault="00CE43C7" w:rsidP="00F2006B">
      <w:pPr>
        <w:widowControl/>
        <w:tabs>
          <w:tab w:val="left" w:pos="940"/>
          <w:tab w:val="left" w:pos="1440"/>
        </w:tabs>
        <w:autoSpaceDE w:val="0"/>
        <w:autoSpaceDN w:val="0"/>
        <w:adjustRightInd w:val="0"/>
        <w:spacing w:after="160"/>
        <w:jc w:val="left"/>
        <w:rPr>
          <w:rFonts w:ascii="Times" w:hAnsi="Times" w:cs="Times"/>
          <w:kern w:val="0"/>
          <w:szCs w:val="20"/>
        </w:rPr>
      </w:pPr>
      <w:r w:rsidRPr="00F2006B">
        <w:rPr>
          <w:rFonts w:ascii="Times" w:hAnsi="Times" w:cs="Times"/>
          <w:kern w:val="0"/>
          <w:szCs w:val="20"/>
        </w:rPr>
        <w:t xml:space="preserve">What is not allowed is a </w:t>
      </w:r>
      <w:r w:rsidR="00055698" w:rsidRPr="00F2006B">
        <w:rPr>
          <w:rFonts w:ascii="Times" w:hAnsi="Times" w:cs="Times"/>
          <w:kern w:val="0"/>
          <w:szCs w:val="20"/>
        </w:rPr>
        <w:t>thread that</w:t>
      </w:r>
      <w:r w:rsidRPr="00F2006B">
        <w:rPr>
          <w:rFonts w:ascii="Times" w:hAnsi="Times" w:cs="Times"/>
          <w:kern w:val="0"/>
          <w:szCs w:val="20"/>
        </w:rPr>
        <w:t xml:space="preserve"> executes a "top-down" strategy for the simulation. For example, you may not create threads for children and adults, then have a controller thread simply send commands to them through communicators. The threads must act as if they were individuals. </w:t>
      </w:r>
      <w:r w:rsidRPr="00055698">
        <w:rPr>
          <w:rFonts w:ascii="Times" w:hAnsi="Times" w:cs="Times"/>
          <w:bCs/>
          <w:kern w:val="0"/>
          <w:szCs w:val="20"/>
        </w:rPr>
        <w:t xml:space="preserve">This also means you cannot serialize your code by disabling interrupts inside </w:t>
      </w:r>
      <w:r w:rsidRPr="00055698">
        <w:rPr>
          <w:rFonts w:ascii="Courier" w:hAnsi="Courier" w:cs="Courier"/>
          <w:kern w:val="0"/>
          <w:szCs w:val="20"/>
        </w:rPr>
        <w:t>Boat.java</w:t>
      </w:r>
      <w:r w:rsidRPr="00055698">
        <w:rPr>
          <w:rFonts w:ascii="Times" w:hAnsi="Times" w:cs="Times"/>
          <w:bCs/>
          <w:kern w:val="0"/>
          <w:szCs w:val="20"/>
        </w:rPr>
        <w:t xml:space="preserve"> explicitly, for any reason.</w:t>
      </w:r>
      <w:r w:rsidRPr="00055698">
        <w:rPr>
          <w:rFonts w:ascii="Times" w:hAnsi="Times" w:cs="Times"/>
          <w:kern w:val="0"/>
          <w:szCs w:val="20"/>
        </w:rPr>
        <w:t xml:space="preserve"> </w:t>
      </w:r>
      <w:r w:rsidRPr="00F2006B">
        <w:rPr>
          <w:rFonts w:ascii="Times" w:hAnsi="Times" w:cs="Times"/>
          <w:kern w:val="0"/>
          <w:szCs w:val="20"/>
        </w:rPr>
        <w:t>Every person must be thinking, and acting, independently at all times.  </w:t>
      </w:r>
    </w:p>
    <w:p w14:paraId="5DAAFB5B" w14:textId="77777777" w:rsidR="00055698" w:rsidRDefault="00055698" w:rsidP="00F2006B">
      <w:pPr>
        <w:widowControl/>
        <w:tabs>
          <w:tab w:val="left" w:pos="940"/>
          <w:tab w:val="left" w:pos="1440"/>
        </w:tabs>
        <w:autoSpaceDE w:val="0"/>
        <w:autoSpaceDN w:val="0"/>
        <w:adjustRightInd w:val="0"/>
        <w:spacing w:after="160"/>
        <w:jc w:val="left"/>
        <w:rPr>
          <w:rFonts w:ascii="Times" w:hAnsi="Times" w:cs="Times"/>
          <w:kern w:val="0"/>
          <w:szCs w:val="20"/>
        </w:rPr>
      </w:pPr>
      <w:r w:rsidRPr="00F2006B">
        <w:rPr>
          <w:rFonts w:ascii="Times" w:hAnsi="Times" w:cs="Times"/>
          <w:kern w:val="0"/>
          <w:szCs w:val="20"/>
        </w:rPr>
        <w:t>Information that is not possible in the real world</w:t>
      </w:r>
      <w:r w:rsidR="00CE43C7" w:rsidRPr="00F2006B">
        <w:rPr>
          <w:rFonts w:ascii="Times" w:hAnsi="Times" w:cs="Times"/>
          <w:kern w:val="0"/>
          <w:szCs w:val="20"/>
        </w:rPr>
        <w:t xml:space="preserve"> is also not allowed. For example, a child on Molokai cannot magically see all of the people on Oahu. That child may remember the number of people that he or she has seen leaving, but the child may not view people on Oahu as if it were there. (Assume that the people do not have any technology other than a boat!)  </w:t>
      </w:r>
    </w:p>
    <w:p w14:paraId="213C365F" w14:textId="0379C993" w:rsidR="008471A6" w:rsidRPr="00F2006B" w:rsidRDefault="00CE43C7" w:rsidP="00F2006B">
      <w:pPr>
        <w:widowControl/>
        <w:tabs>
          <w:tab w:val="left" w:pos="940"/>
          <w:tab w:val="left" w:pos="1440"/>
        </w:tabs>
        <w:autoSpaceDE w:val="0"/>
        <w:autoSpaceDN w:val="0"/>
        <w:adjustRightInd w:val="0"/>
        <w:spacing w:after="160"/>
        <w:jc w:val="left"/>
        <w:rPr>
          <w:rFonts w:ascii="Times" w:hAnsi="Times" w:cs="Times"/>
          <w:kern w:val="0"/>
          <w:szCs w:val="20"/>
        </w:rPr>
      </w:pPr>
      <w:r w:rsidRPr="00F2006B">
        <w:rPr>
          <w:rFonts w:ascii="Times" w:hAnsi="Times" w:cs="Times"/>
          <w:kern w:val="0"/>
          <w:szCs w:val="20"/>
        </w:rPr>
        <w:t xml:space="preserve">You will reach a point in your simulation where the adult and child threads believe that everyone is across on Molokai. At this point, you are allowed to do </w:t>
      </w:r>
      <w:r w:rsidRPr="00F2006B">
        <w:rPr>
          <w:rFonts w:ascii="Times" w:hAnsi="Times" w:cs="Times"/>
          <w:b/>
          <w:bCs/>
          <w:kern w:val="0"/>
          <w:szCs w:val="20"/>
        </w:rPr>
        <w:t>one-way</w:t>
      </w:r>
      <w:r w:rsidRPr="00F2006B">
        <w:rPr>
          <w:rFonts w:ascii="Times" w:hAnsi="Times" w:cs="Times"/>
          <w:kern w:val="0"/>
          <w:szCs w:val="20"/>
        </w:rPr>
        <w:t xml:space="preserve"> communication from the adult/child </w:t>
      </w:r>
      <w:r w:rsidRPr="00F2006B">
        <w:rPr>
          <w:rFonts w:ascii="Times" w:hAnsi="Times" w:cs="Times"/>
          <w:kern w:val="0"/>
          <w:szCs w:val="20"/>
        </w:rPr>
        <w:lastRenderedPageBreak/>
        <w:t xml:space="preserve">threads to </w:t>
      </w:r>
      <w:proofErr w:type="gramStart"/>
      <w:r w:rsidRPr="00F2006B">
        <w:rPr>
          <w:rFonts w:ascii="Times" w:hAnsi="Times" w:cs="Times"/>
          <w:kern w:val="0"/>
          <w:szCs w:val="20"/>
        </w:rPr>
        <w:t>begin(</w:t>
      </w:r>
      <w:proofErr w:type="gramEnd"/>
      <w:r w:rsidRPr="00F2006B">
        <w:rPr>
          <w:rFonts w:ascii="Times" w:hAnsi="Times" w:cs="Times"/>
          <w:kern w:val="0"/>
          <w:szCs w:val="20"/>
        </w:rPr>
        <w:t xml:space="preserve">) (the parent thread) in order to inform it that the simulation may be over. It may be possible, however, that your adult and child threads are incorrect. Your simulation must handle this case without requiring </w:t>
      </w:r>
      <w:r w:rsidR="005F4D48" w:rsidRPr="00F2006B">
        <w:rPr>
          <w:rFonts w:ascii="Times" w:hAnsi="Times" w:cs="Times"/>
          <w:kern w:val="0"/>
          <w:szCs w:val="20"/>
        </w:rPr>
        <w:t>explicit</w:t>
      </w:r>
      <w:r w:rsidRPr="00F2006B">
        <w:rPr>
          <w:rFonts w:ascii="Times" w:hAnsi="Times" w:cs="Times"/>
          <w:kern w:val="0"/>
          <w:szCs w:val="20"/>
        </w:rPr>
        <w:t xml:space="preserve"> or </w:t>
      </w:r>
      <w:r w:rsidR="005F4D48" w:rsidRPr="00F2006B">
        <w:rPr>
          <w:rFonts w:ascii="Times" w:hAnsi="Times" w:cs="Times"/>
          <w:kern w:val="0"/>
          <w:szCs w:val="20"/>
        </w:rPr>
        <w:t>implicit</w:t>
      </w:r>
      <w:r w:rsidRPr="00F2006B">
        <w:rPr>
          <w:rFonts w:ascii="Times" w:hAnsi="Times" w:cs="Times"/>
          <w:kern w:val="0"/>
          <w:szCs w:val="20"/>
        </w:rPr>
        <w:t xml:space="preserve"> communication from </w:t>
      </w:r>
      <w:proofErr w:type="gramStart"/>
      <w:r w:rsidRPr="00F2006B">
        <w:rPr>
          <w:rFonts w:ascii="Times" w:hAnsi="Times" w:cs="Times"/>
          <w:kern w:val="0"/>
          <w:szCs w:val="20"/>
        </w:rPr>
        <w:t>begin(</w:t>
      </w:r>
      <w:proofErr w:type="gramEnd"/>
      <w:r w:rsidRPr="00F2006B">
        <w:rPr>
          <w:rFonts w:ascii="Times" w:hAnsi="Times" w:cs="Times"/>
          <w:kern w:val="0"/>
          <w:szCs w:val="20"/>
        </w:rPr>
        <w:t xml:space="preserve">) (the parent thread) to the adult/child threads. </w:t>
      </w:r>
    </w:p>
    <w:sectPr w:rsidR="008471A6" w:rsidRPr="00F2006B" w:rsidSect="0079251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0000012E">
      <w:start w:val="1"/>
      <w:numFmt w:val="upperRoman"/>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9495A76"/>
    <w:multiLevelType w:val="multilevel"/>
    <w:tmpl w:val="00000004"/>
    <w:lvl w:ilvl="0">
      <w:start w:val="1"/>
      <w:numFmt w:val="decimal"/>
      <w:lvlText w:val="%1."/>
      <w:lvlJc w:val="left"/>
      <w:pPr>
        <w:ind w:left="720" w:hanging="360"/>
      </w:pPr>
    </w:lvl>
    <w:lvl w:ilvl="1">
      <w:start w:val="1"/>
      <w:numFmt w:val="upperRoman"/>
      <w:lvlText w:val="%2."/>
      <w:lvlJc w:val="left"/>
      <w:pPr>
        <w:ind w:left="144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3C7"/>
    <w:rsid w:val="00055698"/>
    <w:rsid w:val="000A526A"/>
    <w:rsid w:val="000B6758"/>
    <w:rsid w:val="000D5515"/>
    <w:rsid w:val="00102C00"/>
    <w:rsid w:val="00173A29"/>
    <w:rsid w:val="00191FDB"/>
    <w:rsid w:val="002F59AE"/>
    <w:rsid w:val="00362400"/>
    <w:rsid w:val="003E3969"/>
    <w:rsid w:val="00476017"/>
    <w:rsid w:val="00530ADE"/>
    <w:rsid w:val="00576030"/>
    <w:rsid w:val="005F4D48"/>
    <w:rsid w:val="006C4165"/>
    <w:rsid w:val="006F4C0F"/>
    <w:rsid w:val="00743FBC"/>
    <w:rsid w:val="00772B62"/>
    <w:rsid w:val="00792516"/>
    <w:rsid w:val="00827635"/>
    <w:rsid w:val="008471A6"/>
    <w:rsid w:val="00847A39"/>
    <w:rsid w:val="00913ED2"/>
    <w:rsid w:val="009A1CFA"/>
    <w:rsid w:val="009D5F7A"/>
    <w:rsid w:val="00A14184"/>
    <w:rsid w:val="00A4380E"/>
    <w:rsid w:val="00C1571B"/>
    <w:rsid w:val="00CE43C7"/>
    <w:rsid w:val="00F2006B"/>
    <w:rsid w:val="00FB6CE1"/>
    <w:rsid w:val="00FE1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8ABBAE"/>
  <w14:defaultImageDpi w14:val="300"/>
  <w15:docId w15:val="{43852C60-BEBD-46BD-82F7-718D288F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3ED2"/>
    <w:pPr>
      <w:widowControl w:val="0"/>
      <w:jc w:val="both"/>
    </w:pPr>
    <w:rPr>
      <w:sz w:val="20"/>
    </w:rPr>
  </w:style>
  <w:style w:type="paragraph" w:styleId="1">
    <w:name w:val="heading 1"/>
    <w:basedOn w:val="a"/>
    <w:next w:val="a"/>
    <w:link w:val="1Char"/>
    <w:uiPriority w:val="9"/>
    <w:qFormat/>
    <w:rsid w:val="00913E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Char"/>
    <w:uiPriority w:val="9"/>
    <w:unhideWhenUsed/>
    <w:qFormat/>
    <w:rsid w:val="00772B6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3C7"/>
    <w:pPr>
      <w:ind w:firstLineChars="200" w:firstLine="420"/>
    </w:pPr>
  </w:style>
  <w:style w:type="character" w:customStyle="1" w:styleId="1Char">
    <w:name w:val="标题 1 Char"/>
    <w:basedOn w:val="a0"/>
    <w:link w:val="1"/>
    <w:uiPriority w:val="9"/>
    <w:rsid w:val="00913ED2"/>
    <w:rPr>
      <w:rFonts w:asciiTheme="majorHAnsi" w:eastAsiaTheme="majorEastAsia" w:hAnsiTheme="majorHAnsi" w:cstheme="majorBidi"/>
      <w:b/>
      <w:bCs/>
      <w:color w:val="345A8A" w:themeColor="accent1" w:themeShade="B5"/>
      <w:sz w:val="32"/>
      <w:szCs w:val="32"/>
    </w:rPr>
  </w:style>
  <w:style w:type="character" w:customStyle="1" w:styleId="2Char">
    <w:name w:val="标题 2 Char"/>
    <w:basedOn w:val="a0"/>
    <w:link w:val="2"/>
    <w:uiPriority w:val="9"/>
    <w:rsid w:val="00772B6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2857</Words>
  <Characters>16285</Characters>
  <Application>Microsoft Office Word</Application>
  <DocSecurity>0</DocSecurity>
  <Lines>135</Lines>
  <Paragraphs>38</Paragraphs>
  <ScaleCrop>false</ScaleCrop>
  <Company/>
  <LinksUpToDate>false</LinksUpToDate>
  <CharactersWithSpaces>19104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Cheng</dc:creator>
  <cp:keywords/>
  <dc:description/>
  <cp:lastModifiedBy>Andy</cp:lastModifiedBy>
  <cp:revision>28</cp:revision>
  <dcterms:created xsi:type="dcterms:W3CDTF">2014-02-19T12:25:00Z</dcterms:created>
  <dcterms:modified xsi:type="dcterms:W3CDTF">2015-03-31T03:45:00Z</dcterms:modified>
</cp:coreProperties>
</file>